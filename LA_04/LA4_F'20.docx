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61CB6" w14:textId="6FCCD87E" w:rsidR="00C16E09" w:rsidRDefault="001815D9" w:rsidP="007D08A3">
      <w:pPr>
        <w:spacing w:after="0" w:line="100" w:lineRule="atLeast"/>
        <w:rPr>
          <w:rFonts w:eastAsia="DejaVu Sans" w:cs="Arial"/>
          <w:b/>
          <w:bCs/>
          <w:color w:val="1F497D"/>
          <w:sz w:val="20"/>
          <w:szCs w:val="20"/>
        </w:rPr>
      </w:pPr>
      <w:r>
        <w:rPr>
          <w:rFonts w:cs="Arial"/>
          <w:b/>
          <w:noProof/>
          <w:sz w:val="52"/>
          <w:szCs w:val="52"/>
          <w:lang w:eastAsia="en-US"/>
        </w:rPr>
        <mc:AlternateContent>
          <mc:Choice Requires="wps">
            <w:drawing>
              <wp:anchor distT="0" distB="0" distL="114300" distR="114300" simplePos="0" relativeHeight="251657728" behindDoc="0" locked="0" layoutInCell="1" allowOverlap="1" wp14:anchorId="05CFB84E" wp14:editId="32869347">
                <wp:simplePos x="0" y="0"/>
                <wp:positionH relativeFrom="column">
                  <wp:posOffset>22860</wp:posOffset>
                </wp:positionH>
                <wp:positionV relativeFrom="paragraph">
                  <wp:posOffset>929640</wp:posOffset>
                </wp:positionV>
                <wp:extent cx="5829300" cy="0"/>
                <wp:effectExtent l="5715" t="5715" r="13335" b="1333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59C6CF" id="_x0000_t32" coordsize="21600,21600" o:spt="32" o:oned="t" path="m,l21600,21600e" filled="f">
                <v:path arrowok="t" fillok="f" o:connecttype="none"/>
                <o:lock v:ext="edit" shapetype="t"/>
              </v:shapetype>
              <v:shape id="AutoShape 2" o:spid="_x0000_s1026" type="#_x0000_t32" style="position:absolute;margin-left:1.8pt;margin-top:73.2pt;width:459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"/>
            </w:pict>
          </mc:Fallback>
        </mc:AlternateContent>
      </w:r>
      <w:r w:rsidR="007D08A3">
        <w:rPr>
          <w:rFonts w:cs="Arial"/>
          <w:b/>
          <w:sz w:val="52"/>
          <w:szCs w:val="52"/>
        </w:rPr>
        <w:t>Lab Assignment 4</w:t>
      </w:r>
      <w:r w:rsidR="00804B66">
        <w:rPr>
          <w:rFonts w:cs="Arial"/>
          <w:b/>
          <w:sz w:val="52"/>
          <w:szCs w:val="52"/>
        </w:rPr>
        <w:br/>
      </w:r>
      <w:r w:rsidR="00D754C2">
        <w:rPr>
          <w:rFonts w:cs="Arial"/>
          <w:b/>
          <w:sz w:val="52"/>
          <w:szCs w:val="52"/>
        </w:rPr>
        <w:t>Literal Translator</w:t>
      </w:r>
      <w:r w:rsidR="00C16E09" w:rsidRPr="00C0225B">
        <w:rPr>
          <w:rFonts w:cs="Arial"/>
          <w:b/>
          <w:sz w:val="52"/>
          <w:szCs w:val="52"/>
        </w:rPr>
        <w:br/>
      </w:r>
    </w:p>
    <w:p w14:paraId="4CF823DE" w14:textId="77777777" w:rsidR="00C16E09" w:rsidRDefault="00C16E09" w:rsidP="00C16E09">
      <w:pPr>
        <w:spacing w:after="0" w:line="100" w:lineRule="atLeast"/>
        <w:rPr>
          <w:rFonts w:eastAsia="DejaVu Sans" w:cs="Arial"/>
          <w:b/>
          <w:bCs/>
          <w:color w:val="1F497D"/>
          <w:sz w:val="20"/>
          <w:szCs w:val="20"/>
        </w:rPr>
      </w:pPr>
    </w:p>
    <w:tbl>
      <w:tblPr>
        <w:tblW w:w="65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4"/>
        <w:gridCol w:w="3600"/>
      </w:tblGrid>
      <w:tr w:rsidR="001B2116" w:rsidRPr="001B2116" w14:paraId="147FC5BC" w14:textId="77777777" w:rsidTr="00190BA3">
        <w:trPr>
          <w:trHeight w:val="432"/>
          <w:jc w:val="center"/>
        </w:trPr>
        <w:tc>
          <w:tcPr>
            <w:tcW w:w="6574" w:type="dxa"/>
            <w:gridSpan w:val="2"/>
            <w:shd w:val="clear" w:color="auto" w:fill="548DD4"/>
            <w:vAlign w:val="center"/>
          </w:tcPr>
          <w:p w14:paraId="6684ECDD" w14:textId="77777777" w:rsidR="001B2116" w:rsidRPr="001B2116" w:rsidRDefault="001B2116" w:rsidP="001B2116">
            <w:pPr>
              <w:widowControl w:val="0"/>
              <w:spacing w:after="0" w:line="240" w:lineRule="auto"/>
              <w:jc w:val="center"/>
              <w:rPr>
                <w:rFonts w:eastAsia="DejaVu Sans" w:cs="Arial"/>
                <w:b/>
                <w:bCs/>
                <w:color w:val="FFFFFF"/>
                <w:sz w:val="28"/>
                <w:szCs w:val="28"/>
                <w:lang w:eastAsia="en-US"/>
              </w:rPr>
            </w:pPr>
            <w:r w:rsidRPr="001B2116">
              <w:rPr>
                <w:rFonts w:eastAsia="DejaVu Sans" w:cs="Arial"/>
                <w:b/>
                <w:bCs/>
                <w:color w:val="FFFFFF"/>
                <w:sz w:val="28"/>
                <w:szCs w:val="28"/>
                <w:lang w:eastAsia="en-US"/>
              </w:rPr>
              <w:t>Due Dates</w:t>
            </w:r>
          </w:p>
        </w:tc>
      </w:tr>
      <w:tr w:rsidR="001B2116" w:rsidRPr="001B2116" w14:paraId="7ED25FDF" w14:textId="77777777" w:rsidTr="00190BA3">
        <w:trPr>
          <w:trHeight w:val="360"/>
          <w:jc w:val="center"/>
        </w:trPr>
        <w:tc>
          <w:tcPr>
            <w:tcW w:w="2974" w:type="dxa"/>
            <w:shd w:val="clear" w:color="auto" w:fill="D3DFEE"/>
            <w:vAlign w:val="center"/>
          </w:tcPr>
          <w:p w14:paraId="04D182E9" w14:textId="77777777" w:rsidR="001B2116" w:rsidRPr="001B2116" w:rsidRDefault="001B2116" w:rsidP="001B2116">
            <w:pPr>
              <w:widowControl w:val="0"/>
              <w:spacing w:after="0" w:line="240" w:lineRule="auto"/>
              <w:rPr>
                <w:rFonts w:eastAsia="DejaVu Sans" w:cs="Arial"/>
                <w:b/>
                <w:bCs/>
                <w:color w:val="000000"/>
                <w:sz w:val="24"/>
                <w:szCs w:val="24"/>
                <w:lang w:eastAsia="en-US"/>
              </w:rPr>
            </w:pPr>
            <w:r w:rsidRPr="001B2116">
              <w:rPr>
                <w:rFonts w:eastAsia="DejaVu Sans" w:cs="Arial"/>
                <w:b/>
                <w:bCs/>
                <w:color w:val="000000"/>
                <w:sz w:val="24"/>
                <w:szCs w:val="24"/>
                <w:lang w:eastAsia="en-US"/>
              </w:rPr>
              <w:t>Wednesday Labs</w:t>
            </w:r>
          </w:p>
        </w:tc>
        <w:tc>
          <w:tcPr>
            <w:tcW w:w="3600" w:type="dxa"/>
            <w:shd w:val="clear" w:color="auto" w:fill="D3DFEE"/>
            <w:vAlign w:val="center"/>
          </w:tcPr>
          <w:p w14:paraId="7497CE4D" w14:textId="73D0FC8D" w:rsidR="001B2116" w:rsidRPr="001B2116" w:rsidRDefault="0073262F" w:rsidP="007D08A3">
            <w:pPr>
              <w:widowControl w:val="0"/>
              <w:spacing w:after="0" w:line="240" w:lineRule="auto"/>
              <w:rPr>
                <w:rFonts w:eastAsia="DejaVu Sans" w:cs="Arial"/>
                <w:b/>
                <w:bCs/>
                <w:color w:val="000000"/>
                <w:sz w:val="24"/>
                <w:szCs w:val="24"/>
                <w:lang w:eastAsia="en-US"/>
              </w:rPr>
            </w:pPr>
            <w:r>
              <w:rPr>
                <w:rFonts w:eastAsia="DejaVu Sans" w:cs="Arial"/>
                <w:b/>
                <w:bCs/>
                <w:color w:val="000000"/>
                <w:sz w:val="24"/>
                <w:szCs w:val="24"/>
                <w:lang w:eastAsia="en-US"/>
              </w:rPr>
              <w:t>11</w:t>
            </w:r>
            <w:r w:rsidR="00CA58AB">
              <w:rPr>
                <w:rFonts w:eastAsia="DejaVu Sans" w:cs="Arial"/>
                <w:b/>
                <w:bCs/>
                <w:color w:val="000000"/>
                <w:sz w:val="24"/>
                <w:szCs w:val="24"/>
                <w:lang w:eastAsia="en-US"/>
              </w:rPr>
              <w:t>/</w:t>
            </w:r>
            <w:r w:rsidR="00B327F9">
              <w:rPr>
                <w:rFonts w:eastAsia="DejaVu Sans" w:cs="Arial"/>
                <w:b/>
                <w:bCs/>
                <w:color w:val="000000"/>
                <w:sz w:val="24"/>
                <w:szCs w:val="24"/>
                <w:lang w:eastAsia="en-US"/>
              </w:rPr>
              <w:t>04</w:t>
            </w:r>
            <w:r w:rsidR="00CA58AB">
              <w:rPr>
                <w:rFonts w:eastAsia="DejaVu Sans" w:cs="Arial"/>
                <w:b/>
                <w:bCs/>
                <w:color w:val="000000"/>
                <w:sz w:val="24"/>
                <w:szCs w:val="24"/>
                <w:lang w:eastAsia="en-US"/>
              </w:rPr>
              <w:t>/20</w:t>
            </w:r>
            <w:r w:rsidR="001B2116" w:rsidRPr="001B2116">
              <w:rPr>
                <w:rFonts w:eastAsia="DejaVu Sans" w:cs="Arial"/>
                <w:b/>
                <w:bCs/>
                <w:color w:val="000000"/>
                <w:sz w:val="24"/>
                <w:szCs w:val="24"/>
                <w:lang w:eastAsia="en-US"/>
              </w:rPr>
              <w:t xml:space="preserve"> @ 11:59</w:t>
            </w:r>
          </w:p>
        </w:tc>
      </w:tr>
      <w:tr w:rsidR="001B2116" w:rsidRPr="001B2116" w14:paraId="6D9B4D6D" w14:textId="77777777" w:rsidTr="00190BA3">
        <w:trPr>
          <w:trHeight w:val="360"/>
          <w:jc w:val="center"/>
        </w:trPr>
        <w:tc>
          <w:tcPr>
            <w:tcW w:w="2974" w:type="dxa"/>
            <w:shd w:val="clear" w:color="auto" w:fill="D3DFEE"/>
            <w:vAlign w:val="center"/>
          </w:tcPr>
          <w:p w14:paraId="67B4F09C" w14:textId="77777777" w:rsidR="001B2116" w:rsidRPr="001B2116" w:rsidRDefault="00CA58AB" w:rsidP="001B2116">
            <w:pPr>
              <w:widowControl w:val="0"/>
              <w:spacing w:after="0" w:line="240" w:lineRule="auto"/>
              <w:rPr>
                <w:rFonts w:eastAsia="DejaVu Sans" w:cs="Arial"/>
                <w:b/>
                <w:bCs/>
                <w:color w:val="000000"/>
                <w:sz w:val="24"/>
                <w:szCs w:val="24"/>
                <w:lang w:eastAsia="en-US"/>
              </w:rPr>
            </w:pPr>
            <w:r>
              <w:rPr>
                <w:rFonts w:eastAsia="DejaVu Sans" w:cs="Arial"/>
                <w:b/>
                <w:bCs/>
                <w:color w:val="000000"/>
                <w:sz w:val="24"/>
                <w:szCs w:val="24"/>
                <w:lang w:eastAsia="en-US"/>
              </w:rPr>
              <w:t>Async. Labs</w:t>
            </w:r>
          </w:p>
        </w:tc>
        <w:tc>
          <w:tcPr>
            <w:tcW w:w="3600" w:type="dxa"/>
            <w:shd w:val="clear" w:color="auto" w:fill="D3DFEE"/>
            <w:vAlign w:val="center"/>
          </w:tcPr>
          <w:p w14:paraId="237F8197" w14:textId="56FE0BB2" w:rsidR="001B2116" w:rsidRPr="001B2116" w:rsidRDefault="0073262F" w:rsidP="007D08A3">
            <w:pPr>
              <w:widowControl w:val="0"/>
              <w:spacing w:after="0" w:line="240" w:lineRule="auto"/>
              <w:rPr>
                <w:rFonts w:eastAsia="DejaVu Sans" w:cs="Arial"/>
                <w:b/>
                <w:bCs/>
                <w:color w:val="000000"/>
                <w:sz w:val="24"/>
                <w:szCs w:val="24"/>
                <w:lang w:eastAsia="en-US"/>
              </w:rPr>
            </w:pPr>
            <w:r>
              <w:rPr>
                <w:rFonts w:eastAsia="DejaVu Sans" w:cs="Arial"/>
                <w:b/>
                <w:bCs/>
                <w:color w:val="000000"/>
                <w:sz w:val="24"/>
                <w:szCs w:val="24"/>
                <w:lang w:eastAsia="en-US"/>
              </w:rPr>
              <w:t>11</w:t>
            </w:r>
            <w:r w:rsidR="00CA58AB">
              <w:rPr>
                <w:rFonts w:eastAsia="DejaVu Sans" w:cs="Arial"/>
                <w:b/>
                <w:bCs/>
                <w:color w:val="000000"/>
                <w:sz w:val="24"/>
                <w:szCs w:val="24"/>
                <w:lang w:eastAsia="en-US"/>
              </w:rPr>
              <w:t>/</w:t>
            </w:r>
            <w:r w:rsidR="00B327F9">
              <w:rPr>
                <w:rFonts w:eastAsia="DejaVu Sans" w:cs="Arial"/>
                <w:b/>
                <w:bCs/>
                <w:color w:val="000000"/>
                <w:sz w:val="24"/>
                <w:szCs w:val="24"/>
                <w:lang w:eastAsia="en-US"/>
              </w:rPr>
              <w:t>05</w:t>
            </w:r>
            <w:r w:rsidR="00CA58AB">
              <w:rPr>
                <w:rFonts w:eastAsia="DejaVu Sans" w:cs="Arial"/>
                <w:b/>
                <w:bCs/>
                <w:color w:val="000000"/>
                <w:sz w:val="24"/>
                <w:szCs w:val="24"/>
                <w:lang w:eastAsia="en-US"/>
              </w:rPr>
              <w:t xml:space="preserve">/20 </w:t>
            </w:r>
            <w:r w:rsidR="001B2116" w:rsidRPr="001B2116">
              <w:rPr>
                <w:rFonts w:eastAsia="DejaVu Sans" w:cs="Arial"/>
                <w:b/>
                <w:bCs/>
                <w:color w:val="000000"/>
                <w:sz w:val="24"/>
                <w:szCs w:val="24"/>
                <w:lang w:eastAsia="en-US"/>
              </w:rPr>
              <w:t>@ 11:59</w:t>
            </w:r>
          </w:p>
        </w:tc>
      </w:tr>
    </w:tbl>
    <w:p w14:paraId="79F64B0D" w14:textId="77777777" w:rsidR="00685814" w:rsidRPr="008103B1" w:rsidRDefault="00685814" w:rsidP="00C16E09">
      <w:pPr>
        <w:spacing w:after="0" w:line="100" w:lineRule="atLeast"/>
        <w:rPr>
          <w:rFonts w:eastAsia="DejaVu Sans" w:cs="Arial"/>
          <w:b/>
          <w:bCs/>
          <w:color w:val="1F497D"/>
        </w:rPr>
      </w:pPr>
    </w:p>
    <w:p w14:paraId="78AA26AF" w14:textId="77777777" w:rsidR="00C16E09" w:rsidRDefault="001B2116" w:rsidP="00C16E09">
      <w:pPr>
        <w:spacing w:after="0" w:line="100" w:lineRule="atLeast"/>
        <w:rPr>
          <w:rFonts w:eastAsia="DejaVu Sans" w:cs="Arial"/>
        </w:rPr>
      </w:pPr>
      <w:r>
        <w:rPr>
          <w:rFonts w:eastAsia="DejaVu Sans" w:cs="Arial"/>
          <w:b/>
          <w:bCs/>
          <w:color w:val="1F497D"/>
          <w:sz w:val="32"/>
          <w:szCs w:val="32"/>
        </w:rPr>
        <w:t>Objectives</w:t>
      </w:r>
    </w:p>
    <w:p w14:paraId="329AF63F" w14:textId="77777777" w:rsidR="00956990" w:rsidRDefault="00956990" w:rsidP="00956990">
      <w:pPr>
        <w:widowControl w:val="0"/>
        <w:spacing w:after="0" w:line="100" w:lineRule="atLeast"/>
        <w:ind w:left="360"/>
        <w:rPr>
          <w:rFonts w:eastAsia="DejaVu Sans" w:cs="Arial"/>
        </w:rPr>
      </w:pPr>
    </w:p>
    <w:p w14:paraId="7DE58D4C" w14:textId="77777777" w:rsidR="00C16E09" w:rsidRDefault="001B2116" w:rsidP="00C16E09">
      <w:pPr>
        <w:widowControl w:val="0"/>
        <w:numPr>
          <w:ilvl w:val="0"/>
          <w:numId w:val="1"/>
        </w:numPr>
        <w:spacing w:after="0" w:line="100" w:lineRule="atLeast"/>
        <w:rPr>
          <w:rFonts w:eastAsia="DejaVu Sans" w:cs="Arial"/>
        </w:rPr>
      </w:pPr>
      <w:r>
        <w:rPr>
          <w:rFonts w:eastAsia="DejaVu Sans" w:cs="Arial"/>
        </w:rPr>
        <w:t xml:space="preserve">Review </w:t>
      </w:r>
      <w:r w:rsidR="00E11181">
        <w:rPr>
          <w:rFonts w:eastAsia="DejaVu Sans" w:cs="Arial"/>
        </w:rPr>
        <w:t>working with files</w:t>
      </w:r>
    </w:p>
    <w:p w14:paraId="6A6AA893" w14:textId="77777777" w:rsidR="00C16E09" w:rsidRDefault="001B2116" w:rsidP="00C16E09">
      <w:pPr>
        <w:widowControl w:val="0"/>
        <w:numPr>
          <w:ilvl w:val="0"/>
          <w:numId w:val="1"/>
        </w:numPr>
        <w:spacing w:after="0" w:line="100" w:lineRule="atLeast"/>
        <w:rPr>
          <w:rFonts w:eastAsia="DejaVu Sans" w:cs="Arial"/>
        </w:rPr>
      </w:pPr>
      <w:r>
        <w:rPr>
          <w:rFonts w:eastAsia="DejaVu Sans" w:cs="Arial"/>
        </w:rPr>
        <w:t>Review h</w:t>
      </w:r>
      <w:r w:rsidR="009E78DE">
        <w:rPr>
          <w:rFonts w:eastAsia="DejaVu Sans" w:cs="Arial"/>
        </w:rPr>
        <w:t>andling exceptions</w:t>
      </w:r>
    </w:p>
    <w:p w14:paraId="18D1F4EF" w14:textId="77777777" w:rsidR="00C0225B" w:rsidRPr="00C16E09" w:rsidRDefault="00C0225B" w:rsidP="00C0225B">
      <w:pPr>
        <w:widowControl w:val="0"/>
        <w:spacing w:after="0" w:line="100" w:lineRule="atLeast"/>
        <w:ind w:left="360"/>
        <w:rPr>
          <w:rFonts w:eastAsia="DejaVu Sans" w:cs="Arial"/>
        </w:rPr>
      </w:pPr>
    </w:p>
    <w:p w14:paraId="49AE2D05" w14:textId="77777777" w:rsidR="009E78DE" w:rsidRDefault="009E78DE" w:rsidP="009E78DE">
      <w:pPr>
        <w:spacing w:after="0" w:line="100" w:lineRule="atLeast"/>
        <w:rPr>
          <w:rFonts w:eastAsia="DejaVu Sans" w:cs="Arial"/>
        </w:rPr>
      </w:pPr>
      <w:r>
        <w:rPr>
          <w:b/>
          <w:color w:val="1F497D"/>
          <w:sz w:val="32"/>
          <w:szCs w:val="32"/>
        </w:rPr>
        <w:t>Background</w:t>
      </w:r>
    </w:p>
    <w:p w14:paraId="3A01FB7F" w14:textId="77777777" w:rsidR="00956990" w:rsidRDefault="00956990" w:rsidP="009E78DE">
      <w:pPr>
        <w:spacing w:after="0" w:line="100" w:lineRule="atLeast"/>
      </w:pPr>
    </w:p>
    <w:p w14:paraId="791A1971" w14:textId="77777777" w:rsidR="009E78DE" w:rsidRPr="009E78DE" w:rsidRDefault="009E78DE" w:rsidP="00956990">
      <w:pPr>
        <w:spacing w:after="0" w:line="100" w:lineRule="atLeast"/>
        <w:jc w:val="both"/>
      </w:pPr>
      <w:r w:rsidRPr="009E78DE">
        <w:t xml:space="preserve">One simple technique for machine translation involves going </w:t>
      </w:r>
      <w:r w:rsidR="00E11181">
        <w:t>word by word in the source text</w:t>
      </w:r>
      <w:r w:rsidRPr="009E78DE">
        <w:t xml:space="preserve"> and replacing it with a corresponding word in the target language. Such literal translation (cf. </w:t>
      </w:r>
      <w:hyperlink r:id="rId8" w:history="1">
        <w:r w:rsidRPr="001B2116">
          <w:rPr>
            <w:rStyle w:val="Hyperlink"/>
          </w:rPr>
          <w:t>http://en.wikipedia.org/wiki/Literal_translation</w:t>
        </w:r>
      </w:hyperlink>
      <w:r w:rsidRPr="009E78DE">
        <w:t xml:space="preserve">) usually results in a close but inaccurate translation, primarily because the rules for word order vary from language to language. </w:t>
      </w:r>
    </w:p>
    <w:p w14:paraId="794EE9E0" w14:textId="77777777" w:rsidR="009E78DE" w:rsidRDefault="009E78DE" w:rsidP="00956990">
      <w:pPr>
        <w:spacing w:after="0" w:line="100" w:lineRule="atLeast"/>
        <w:jc w:val="both"/>
      </w:pPr>
    </w:p>
    <w:p w14:paraId="636F30E2" w14:textId="77777777" w:rsidR="009E78DE" w:rsidRPr="009E78DE" w:rsidRDefault="009E78DE" w:rsidP="00956990">
      <w:pPr>
        <w:spacing w:after="0" w:line="100" w:lineRule="atLeast"/>
        <w:jc w:val="both"/>
      </w:pPr>
      <w:r w:rsidRPr="009E78DE">
        <w:t xml:space="preserve">However, this literal translator actually has some good uses. First, it’s not always necessary to have a perfect translation, especially if it is much quicker and easier not to. Second, other methods use such a translation to generate a set of words, and then statistically find the most likely ordering for those words. For example, try putting the following words in the correct order (you probably can do it easily because you know that certain words generally follow other words): </w:t>
      </w:r>
    </w:p>
    <w:p w14:paraId="3BB32757" w14:textId="77777777" w:rsidR="009E78DE" w:rsidRPr="009E78DE" w:rsidRDefault="009E78DE" w:rsidP="009E78DE">
      <w:pPr>
        <w:spacing w:after="0" w:line="100" w:lineRule="atLeast"/>
      </w:pPr>
    </w:p>
    <w:p w14:paraId="62F91B41" w14:textId="77777777" w:rsidR="009E78DE" w:rsidRPr="009E78DE" w:rsidRDefault="009E78DE" w:rsidP="009E78DE">
      <w:pPr>
        <w:spacing w:after="0" w:line="100" w:lineRule="atLeast"/>
        <w:ind w:left="720"/>
      </w:pPr>
      <w:r w:rsidRPr="009E78DE">
        <w:rPr>
          <w:bCs/>
        </w:rPr>
        <w:t>have programming a seen never I language better</w:t>
      </w:r>
    </w:p>
    <w:p w14:paraId="099786FA" w14:textId="77777777" w:rsidR="009E78DE" w:rsidRDefault="009E78DE" w:rsidP="00C16E09">
      <w:pPr>
        <w:spacing w:after="0" w:line="100" w:lineRule="atLeast"/>
        <w:rPr>
          <w:b/>
          <w:color w:val="1F497D"/>
        </w:rPr>
      </w:pPr>
    </w:p>
    <w:p w14:paraId="1521C9B0" w14:textId="77777777" w:rsidR="00C16E09" w:rsidRDefault="00C16E09" w:rsidP="00C16E09">
      <w:pPr>
        <w:spacing w:after="0" w:line="100" w:lineRule="atLeast"/>
        <w:rPr>
          <w:rFonts w:eastAsia="DejaVu Sans" w:cs="Arial"/>
        </w:rPr>
      </w:pPr>
      <w:r>
        <w:rPr>
          <w:b/>
          <w:color w:val="1F497D"/>
          <w:sz w:val="32"/>
          <w:szCs w:val="32"/>
        </w:rPr>
        <w:t>Problem Specification</w:t>
      </w:r>
    </w:p>
    <w:p w14:paraId="4C432680" w14:textId="77777777" w:rsidR="00956990" w:rsidRDefault="00956990" w:rsidP="009E78DE">
      <w:pPr>
        <w:spacing w:after="0" w:line="100" w:lineRule="atLeast"/>
        <w:rPr>
          <w:rFonts w:eastAsia="DejaVu Sans" w:cs="Arial"/>
        </w:rPr>
      </w:pPr>
    </w:p>
    <w:p w14:paraId="4728D3DE" w14:textId="77777777" w:rsidR="009E78DE" w:rsidRPr="009E78DE" w:rsidRDefault="00E11181" w:rsidP="00956990">
      <w:pPr>
        <w:spacing w:after="0" w:line="100" w:lineRule="atLeast"/>
        <w:jc w:val="both"/>
        <w:rPr>
          <w:rFonts w:eastAsia="DejaVu Sans" w:cs="Arial"/>
        </w:rPr>
      </w:pPr>
      <w:r>
        <w:rPr>
          <w:rFonts w:eastAsia="DejaVu Sans" w:cs="Arial"/>
        </w:rPr>
        <w:t>W</w:t>
      </w:r>
      <w:r w:rsidR="009E78DE" w:rsidRPr="009E78DE">
        <w:rPr>
          <w:rFonts w:eastAsia="DejaVu Sans" w:cs="Arial"/>
        </w:rPr>
        <w:t xml:space="preserve">rite a </w:t>
      </w:r>
      <w:r>
        <w:rPr>
          <w:rFonts w:eastAsia="DejaVu Sans" w:cs="Arial"/>
        </w:rPr>
        <w:t>Python</w:t>
      </w:r>
      <w:r w:rsidR="00956990">
        <w:rPr>
          <w:rFonts w:eastAsia="DejaVu Sans" w:cs="Arial"/>
        </w:rPr>
        <w:t xml:space="preserve"> application</w:t>
      </w:r>
      <w:r w:rsidR="009E78DE" w:rsidRPr="009E78DE">
        <w:rPr>
          <w:rFonts w:eastAsia="DejaVu Sans" w:cs="Arial"/>
        </w:rPr>
        <w:t xml:space="preserve"> that provides a literal translation for text entered by a user. To determine how to translate the words, you will use something called a </w:t>
      </w:r>
      <w:r w:rsidR="009E78DE" w:rsidRPr="00E11181">
        <w:rPr>
          <w:rFonts w:eastAsia="DejaVu Sans" w:cs="Arial"/>
          <w:b/>
          <w:i/>
          <w:iCs/>
        </w:rPr>
        <w:t>parallel corpus</w:t>
      </w:r>
      <w:r w:rsidR="009E78DE" w:rsidRPr="009E78DE">
        <w:rPr>
          <w:rFonts w:eastAsia="DejaVu Sans" w:cs="Arial"/>
          <w:i/>
          <w:iCs/>
        </w:rPr>
        <w:t xml:space="preserve">. </w:t>
      </w:r>
      <w:r w:rsidR="009E78DE" w:rsidRPr="009E78DE">
        <w:rPr>
          <w:rFonts w:eastAsia="DejaVu Sans" w:cs="Arial"/>
        </w:rPr>
        <w:t xml:space="preserve">A parallel corpus is a large collection of text in two or more languages. </w:t>
      </w:r>
    </w:p>
    <w:p w14:paraId="0454BD8D" w14:textId="77777777" w:rsidR="009E78DE" w:rsidRDefault="009E78DE" w:rsidP="00956990">
      <w:pPr>
        <w:spacing w:after="0" w:line="100" w:lineRule="atLeast"/>
        <w:jc w:val="both"/>
        <w:rPr>
          <w:rFonts w:eastAsia="DejaVu Sans" w:cs="Arial"/>
        </w:rPr>
      </w:pPr>
    </w:p>
    <w:p w14:paraId="41F86BCA" w14:textId="77777777" w:rsidR="00E863CD" w:rsidRDefault="009E78DE" w:rsidP="00956990">
      <w:pPr>
        <w:spacing w:after="0" w:line="100" w:lineRule="atLeast"/>
        <w:jc w:val="both"/>
        <w:rPr>
          <w:rFonts w:eastAsia="DejaVu Sans" w:cs="Arial"/>
        </w:rPr>
      </w:pPr>
      <w:r w:rsidRPr="009E78DE">
        <w:rPr>
          <w:rFonts w:eastAsia="DejaVu Sans" w:cs="Arial"/>
        </w:rPr>
        <w:t>For this assignment the corpus will be</w:t>
      </w:r>
      <w:r w:rsidR="00956990">
        <w:rPr>
          <w:rFonts w:eastAsia="DejaVu Sans" w:cs="Arial"/>
        </w:rPr>
        <w:t xml:space="preserve"> much simpler than most </w:t>
      </w:r>
      <w:r w:rsidR="00956990" w:rsidRPr="00E11181">
        <w:rPr>
          <w:rFonts w:eastAsia="DejaVu Sans" w:cs="Arial"/>
          <w:b/>
          <w:i/>
        </w:rPr>
        <w:t>corpora</w:t>
      </w:r>
      <w:r w:rsidRPr="009E78DE">
        <w:rPr>
          <w:rFonts w:eastAsia="DejaVu Sans" w:cs="Arial"/>
        </w:rPr>
        <w:t xml:space="preserve"> in that each line contains only a single word in each language, separated by a comma. All you will need to do is find the word in the first language, and replace it with its partner in the second. </w:t>
      </w:r>
    </w:p>
    <w:p w14:paraId="724C0C9B" w14:textId="77777777" w:rsidR="009E78DE" w:rsidRPr="009E78DE" w:rsidRDefault="009E78DE" w:rsidP="00E863CD">
      <w:pPr>
        <w:numPr>
          <w:ilvl w:val="0"/>
          <w:numId w:val="23"/>
        </w:numPr>
        <w:spacing w:after="0" w:line="100" w:lineRule="atLeast"/>
        <w:jc w:val="both"/>
        <w:rPr>
          <w:rFonts w:eastAsia="DejaVu Sans" w:cs="Arial"/>
        </w:rPr>
      </w:pPr>
      <w:r w:rsidRPr="009E78DE">
        <w:rPr>
          <w:rFonts w:eastAsia="DejaVu Sans" w:cs="Arial"/>
        </w:rPr>
        <w:t xml:space="preserve">If the corpus does not contain a particular word, you should leave it </w:t>
      </w:r>
      <w:r w:rsidRPr="00E863CD">
        <w:rPr>
          <w:rFonts w:eastAsia="DejaVu Sans" w:cs="Arial"/>
          <w:b/>
        </w:rPr>
        <w:t>untranslated</w:t>
      </w:r>
      <w:r w:rsidRPr="009E78DE">
        <w:rPr>
          <w:rFonts w:eastAsia="DejaVu Sans" w:cs="Arial"/>
        </w:rPr>
        <w:t xml:space="preserve">. </w:t>
      </w:r>
    </w:p>
    <w:p w14:paraId="6A8C898C" w14:textId="77777777" w:rsidR="009E78DE" w:rsidRDefault="009E78DE" w:rsidP="00956990">
      <w:pPr>
        <w:spacing w:after="0" w:line="100" w:lineRule="atLeast"/>
        <w:jc w:val="both"/>
        <w:rPr>
          <w:rFonts w:eastAsia="DejaVu Sans" w:cs="Arial"/>
        </w:rPr>
      </w:pPr>
    </w:p>
    <w:p w14:paraId="2C85A7C9" w14:textId="77777777" w:rsidR="002978AC" w:rsidRDefault="009E78DE" w:rsidP="00956990">
      <w:pPr>
        <w:spacing w:after="0" w:line="100" w:lineRule="atLeast"/>
        <w:jc w:val="both"/>
        <w:rPr>
          <w:rFonts w:eastAsia="DejaVu Sans" w:cs="Arial"/>
        </w:rPr>
      </w:pPr>
      <w:r w:rsidRPr="009E78DE">
        <w:rPr>
          <w:rFonts w:eastAsia="DejaVu Sans" w:cs="Arial"/>
        </w:rPr>
        <w:t xml:space="preserve">The following is an example of a parallel corpus text file (French-English). </w:t>
      </w:r>
    </w:p>
    <w:p w14:paraId="1E82A163" w14:textId="77777777" w:rsidR="002978AC" w:rsidRPr="001E7D40" w:rsidRDefault="009E78DE" w:rsidP="002978AC">
      <w:pPr>
        <w:numPr>
          <w:ilvl w:val="0"/>
          <w:numId w:val="22"/>
        </w:numPr>
        <w:spacing w:after="0" w:line="100" w:lineRule="atLeast"/>
        <w:jc w:val="both"/>
        <w:rPr>
          <w:rFonts w:eastAsia="DejaVu Sans" w:cs="Arial"/>
        </w:rPr>
      </w:pPr>
      <w:r w:rsidRPr="001E7D40">
        <w:rPr>
          <w:rFonts w:eastAsia="DejaVu Sans" w:cs="Arial"/>
        </w:rPr>
        <w:t xml:space="preserve">The first line indicates the number of entries (you may assume this number is correct). </w:t>
      </w:r>
    </w:p>
    <w:p w14:paraId="147624DD" w14:textId="77777777" w:rsidR="002978AC" w:rsidRDefault="009E78DE" w:rsidP="002978AC">
      <w:pPr>
        <w:numPr>
          <w:ilvl w:val="0"/>
          <w:numId w:val="22"/>
        </w:numPr>
        <w:spacing w:after="0" w:line="100" w:lineRule="atLeast"/>
        <w:jc w:val="both"/>
        <w:rPr>
          <w:rFonts w:eastAsia="DejaVu Sans" w:cs="Arial"/>
        </w:rPr>
      </w:pPr>
      <w:r w:rsidRPr="009E78DE">
        <w:rPr>
          <w:rFonts w:eastAsia="DejaVu Sans" w:cs="Arial"/>
        </w:rPr>
        <w:t xml:space="preserve">Accents on letters are ignored (for easy keyboard input). </w:t>
      </w:r>
    </w:p>
    <w:p w14:paraId="1370FA38" w14:textId="77777777" w:rsidR="009E78DE" w:rsidRDefault="009E78DE" w:rsidP="002978AC">
      <w:pPr>
        <w:numPr>
          <w:ilvl w:val="0"/>
          <w:numId w:val="22"/>
        </w:numPr>
        <w:spacing w:after="0" w:line="100" w:lineRule="atLeast"/>
        <w:jc w:val="both"/>
        <w:rPr>
          <w:rFonts w:eastAsia="DejaVu Sans" w:cs="Arial"/>
        </w:rPr>
      </w:pPr>
      <w:r w:rsidRPr="009E78DE">
        <w:rPr>
          <w:rFonts w:eastAsia="DejaVu Sans" w:cs="Arial"/>
        </w:rPr>
        <w:t xml:space="preserve">Sometimes two different words might translate to the same word (“le” / ”la” both translate to “the”), but you may assume each word on the left-hand side appears only once. </w:t>
      </w:r>
    </w:p>
    <w:p w14:paraId="703BF834" w14:textId="77777777" w:rsidR="002978AC" w:rsidRPr="002978AC" w:rsidRDefault="002978AC" w:rsidP="009E78DE">
      <w:pPr>
        <w:spacing w:after="0" w:line="100" w:lineRule="atLeast"/>
        <w:rPr>
          <w:rFonts w:eastAsia="DejaVu Sans" w:cs="Arial"/>
        </w:rPr>
      </w:pPr>
    </w:p>
    <w:p w14:paraId="47ADD621" w14:textId="77777777" w:rsidR="009E78DE" w:rsidRPr="001B3F97" w:rsidRDefault="001B3F97" w:rsidP="009E78DE">
      <w:pPr>
        <w:spacing w:after="0" w:line="100" w:lineRule="atLeast"/>
        <w:rPr>
          <w:rFonts w:eastAsia="DejaVu Sans" w:cs="Arial"/>
          <w:b/>
        </w:rPr>
      </w:pPr>
      <w:r w:rsidRPr="001B3F97">
        <w:rPr>
          <w:rFonts w:eastAsia="DejaVu Sans" w:cs="Arial"/>
          <w:b/>
        </w:rPr>
        <w:t>Example Input:</w:t>
      </w:r>
    </w:p>
    <w:p w14:paraId="72FC97E9" w14:textId="77777777" w:rsidR="009E78DE" w:rsidRPr="001E7D40" w:rsidRDefault="009E78DE" w:rsidP="009E78DE">
      <w:pPr>
        <w:spacing w:after="0" w:line="100" w:lineRule="atLeast"/>
        <w:rPr>
          <w:rFonts w:eastAsia="DejaVu Sans" w:cs="Arial"/>
        </w:rPr>
      </w:pPr>
      <w:r w:rsidRPr="001E7D40">
        <w:rPr>
          <w:rFonts w:eastAsia="DejaVu Sans" w:cs="Arial"/>
          <w:bCs/>
        </w:rPr>
        <w:t xml:space="preserve">8 </w:t>
      </w:r>
    </w:p>
    <w:p w14:paraId="5F5CC35F" w14:textId="77777777" w:rsidR="009E78DE" w:rsidRPr="001B3F97" w:rsidRDefault="009E78DE" w:rsidP="009E78DE">
      <w:pPr>
        <w:spacing w:after="0" w:line="100" w:lineRule="atLeast"/>
        <w:rPr>
          <w:rFonts w:eastAsia="DejaVu Sans" w:cs="Arial"/>
        </w:rPr>
      </w:pPr>
      <w:r w:rsidRPr="001B3F97">
        <w:rPr>
          <w:rFonts w:eastAsia="DejaVu Sans" w:cs="Arial"/>
          <w:bCs/>
        </w:rPr>
        <w:t xml:space="preserve">le,the </w:t>
      </w:r>
    </w:p>
    <w:p w14:paraId="04C00BED" w14:textId="77777777" w:rsidR="009E78DE" w:rsidRPr="001B3F97" w:rsidRDefault="009E78DE" w:rsidP="009E78DE">
      <w:pPr>
        <w:spacing w:after="0" w:line="100" w:lineRule="atLeast"/>
        <w:rPr>
          <w:rFonts w:eastAsia="DejaVu Sans" w:cs="Arial"/>
        </w:rPr>
      </w:pPr>
      <w:r w:rsidRPr="001B3F97">
        <w:rPr>
          <w:rFonts w:eastAsia="DejaVu Sans" w:cs="Arial"/>
          <w:bCs/>
        </w:rPr>
        <w:t xml:space="preserve">la,the </w:t>
      </w:r>
    </w:p>
    <w:p w14:paraId="5696329A" w14:textId="77777777" w:rsidR="009E78DE" w:rsidRPr="001B3F97" w:rsidRDefault="009E78DE" w:rsidP="009E78DE">
      <w:pPr>
        <w:spacing w:after="0" w:line="100" w:lineRule="atLeast"/>
        <w:rPr>
          <w:rFonts w:eastAsia="DejaVu Sans" w:cs="Arial"/>
        </w:rPr>
      </w:pPr>
      <w:r w:rsidRPr="001B3F97">
        <w:rPr>
          <w:rFonts w:eastAsia="DejaVu Sans" w:cs="Arial"/>
          <w:bCs/>
        </w:rPr>
        <w:t xml:space="preserve">meduse,jellyfish </w:t>
      </w:r>
    </w:p>
    <w:p w14:paraId="5B201DED" w14:textId="77777777" w:rsidR="009E78DE" w:rsidRPr="001B3F97" w:rsidRDefault="009E78DE" w:rsidP="009E78DE">
      <w:pPr>
        <w:spacing w:after="0" w:line="100" w:lineRule="atLeast"/>
        <w:rPr>
          <w:rFonts w:eastAsia="DejaVu Sans" w:cs="Arial"/>
        </w:rPr>
      </w:pPr>
      <w:r w:rsidRPr="001B3F97">
        <w:rPr>
          <w:rFonts w:eastAsia="DejaVu Sans" w:cs="Arial"/>
          <w:bCs/>
        </w:rPr>
        <w:t xml:space="preserve">garcon,boy </w:t>
      </w:r>
    </w:p>
    <w:p w14:paraId="7A290115" w14:textId="77777777" w:rsidR="009E78DE" w:rsidRPr="001B3F97" w:rsidRDefault="009E78DE" w:rsidP="009E78DE">
      <w:pPr>
        <w:spacing w:after="0" w:line="100" w:lineRule="atLeast"/>
        <w:rPr>
          <w:rFonts w:eastAsia="DejaVu Sans" w:cs="Arial"/>
        </w:rPr>
      </w:pPr>
      <w:r w:rsidRPr="001B3F97">
        <w:rPr>
          <w:rFonts w:eastAsia="DejaVu Sans" w:cs="Arial"/>
          <w:bCs/>
        </w:rPr>
        <w:t xml:space="preserve">danse,dances </w:t>
      </w:r>
    </w:p>
    <w:p w14:paraId="121B89BA" w14:textId="77777777" w:rsidR="009E78DE" w:rsidRPr="001B3F97" w:rsidRDefault="009E78DE" w:rsidP="009E78DE">
      <w:pPr>
        <w:spacing w:after="0" w:line="100" w:lineRule="atLeast"/>
        <w:rPr>
          <w:rFonts w:eastAsia="DejaVu Sans" w:cs="Arial"/>
        </w:rPr>
      </w:pPr>
      <w:r w:rsidRPr="001B3F97">
        <w:rPr>
          <w:rFonts w:eastAsia="DejaVu Sans" w:cs="Arial"/>
          <w:bCs/>
        </w:rPr>
        <w:t xml:space="preserve">avec,with </w:t>
      </w:r>
    </w:p>
    <w:p w14:paraId="457F6B3A" w14:textId="77777777" w:rsidR="009E78DE" w:rsidRPr="001B3F97" w:rsidRDefault="009E78DE" w:rsidP="009E78DE">
      <w:pPr>
        <w:spacing w:after="0" w:line="100" w:lineRule="atLeast"/>
        <w:rPr>
          <w:rFonts w:eastAsia="DejaVu Sans" w:cs="Arial"/>
        </w:rPr>
      </w:pPr>
      <w:r w:rsidRPr="001B3F97">
        <w:rPr>
          <w:rFonts w:eastAsia="DejaVu Sans" w:cs="Arial"/>
          <w:bCs/>
        </w:rPr>
        <w:t xml:space="preserve">paresseux,lazy </w:t>
      </w:r>
    </w:p>
    <w:p w14:paraId="444174ED" w14:textId="77777777" w:rsidR="009E78DE" w:rsidRPr="001B3F97" w:rsidRDefault="009E78DE" w:rsidP="009E78DE">
      <w:pPr>
        <w:spacing w:after="0" w:line="100" w:lineRule="atLeast"/>
        <w:rPr>
          <w:rFonts w:eastAsia="DejaVu Sans" w:cs="Arial"/>
        </w:rPr>
      </w:pPr>
      <w:r w:rsidRPr="001B3F97">
        <w:rPr>
          <w:rFonts w:eastAsia="DejaVu Sans" w:cs="Arial"/>
          <w:bCs/>
        </w:rPr>
        <w:t xml:space="preserve">puante,smelly </w:t>
      </w:r>
    </w:p>
    <w:p w14:paraId="1E2F6E4F" w14:textId="77777777" w:rsidR="009E78DE" w:rsidRDefault="009E78DE" w:rsidP="009E78DE">
      <w:pPr>
        <w:spacing w:after="0" w:line="100" w:lineRule="atLeast"/>
        <w:rPr>
          <w:rFonts w:eastAsia="DejaVu Sans" w:cs="Arial"/>
        </w:rPr>
      </w:pPr>
    </w:p>
    <w:p w14:paraId="1CA787BF" w14:textId="77777777" w:rsidR="001B3F97" w:rsidRDefault="001B3F97" w:rsidP="009E78DE">
      <w:pPr>
        <w:spacing w:after="0" w:line="100" w:lineRule="atLeast"/>
        <w:rPr>
          <w:rFonts w:eastAsia="DejaVu Sans" w:cs="Arial"/>
        </w:rPr>
      </w:pPr>
    </w:p>
    <w:p w14:paraId="620F62F5" w14:textId="77777777" w:rsidR="009E78DE" w:rsidRDefault="009E78DE" w:rsidP="009E78DE">
      <w:pPr>
        <w:spacing w:after="0" w:line="100" w:lineRule="atLeast"/>
        <w:rPr>
          <w:rFonts w:eastAsia="DejaVu Sans" w:cs="Arial"/>
        </w:rPr>
      </w:pPr>
      <w:r w:rsidRPr="009E78DE">
        <w:rPr>
          <w:rFonts w:eastAsia="DejaVu Sans" w:cs="Arial"/>
        </w:rPr>
        <w:t xml:space="preserve">Using this corpus, a literal translator can translate: </w:t>
      </w:r>
    </w:p>
    <w:p w14:paraId="0354302B" w14:textId="77777777" w:rsidR="009E78DE" w:rsidRPr="009E78DE" w:rsidRDefault="009E78DE" w:rsidP="009E78DE">
      <w:pPr>
        <w:spacing w:after="0" w:line="100" w:lineRule="atLeast"/>
        <w:rPr>
          <w:rFonts w:eastAsia="DejaVu Sans" w:cs="Arial"/>
        </w:rPr>
      </w:pPr>
    </w:p>
    <w:p w14:paraId="4FC888F5" w14:textId="77777777" w:rsidR="009E78DE" w:rsidRPr="009E78DE" w:rsidRDefault="009E78DE" w:rsidP="001B3F97">
      <w:pPr>
        <w:spacing w:after="0" w:line="100" w:lineRule="atLeast"/>
        <w:ind w:firstLine="720"/>
        <w:rPr>
          <w:rFonts w:eastAsia="DejaVu Sans" w:cs="Arial"/>
          <w:b/>
        </w:rPr>
      </w:pPr>
      <w:r w:rsidRPr="009E78DE">
        <w:rPr>
          <w:rFonts w:eastAsia="DejaVu Sans" w:cs="Arial"/>
          <w:b/>
          <w:bCs/>
        </w:rPr>
        <w:t xml:space="preserve">Le garcon paresseux danse avec la meduse puante! </w:t>
      </w:r>
    </w:p>
    <w:p w14:paraId="5B3B06B5" w14:textId="77777777" w:rsidR="009E78DE" w:rsidRDefault="009E78DE" w:rsidP="009E78DE">
      <w:pPr>
        <w:spacing w:after="0" w:line="100" w:lineRule="atLeast"/>
        <w:rPr>
          <w:rFonts w:eastAsia="DejaVu Sans" w:cs="Arial"/>
        </w:rPr>
      </w:pPr>
    </w:p>
    <w:p w14:paraId="027D2739" w14:textId="77777777" w:rsidR="009E78DE" w:rsidRPr="009E78DE" w:rsidRDefault="009E78DE" w:rsidP="009E78DE">
      <w:pPr>
        <w:spacing w:after="0" w:line="100" w:lineRule="atLeast"/>
        <w:rPr>
          <w:rFonts w:eastAsia="DejaVu Sans" w:cs="Arial"/>
        </w:rPr>
      </w:pPr>
      <w:r w:rsidRPr="009E78DE">
        <w:rPr>
          <w:rFonts w:eastAsia="DejaVu Sans" w:cs="Arial"/>
        </w:rPr>
        <w:t xml:space="preserve">into: </w:t>
      </w:r>
    </w:p>
    <w:p w14:paraId="1656648A" w14:textId="77777777" w:rsidR="009E78DE" w:rsidRDefault="009E78DE" w:rsidP="009E78DE">
      <w:pPr>
        <w:spacing w:after="0" w:line="100" w:lineRule="atLeast"/>
        <w:rPr>
          <w:rFonts w:eastAsia="DejaVu Sans" w:cs="Arial"/>
          <w:bCs/>
        </w:rPr>
      </w:pPr>
    </w:p>
    <w:p w14:paraId="0B5BC9C5" w14:textId="77777777" w:rsidR="009E78DE" w:rsidRDefault="009E78DE" w:rsidP="001B3F97">
      <w:pPr>
        <w:spacing w:after="0" w:line="100" w:lineRule="atLeast"/>
        <w:ind w:firstLine="720"/>
        <w:rPr>
          <w:rFonts w:eastAsia="DejaVu Sans" w:cs="Arial"/>
          <w:b/>
          <w:bCs/>
        </w:rPr>
      </w:pPr>
      <w:r w:rsidRPr="008C4FED">
        <w:rPr>
          <w:rFonts w:eastAsia="DejaVu Sans" w:cs="Arial"/>
          <w:b/>
          <w:bCs/>
        </w:rPr>
        <w:t xml:space="preserve">The boy lazy dances with the jellyfish smelly! </w:t>
      </w:r>
    </w:p>
    <w:p w14:paraId="5B58478F" w14:textId="77777777" w:rsidR="008C4FED" w:rsidRDefault="008C4FED" w:rsidP="009E78DE">
      <w:pPr>
        <w:spacing w:after="0" w:line="100" w:lineRule="atLeast"/>
        <w:rPr>
          <w:rFonts w:eastAsia="DejaVu Sans" w:cs="Arial"/>
        </w:rPr>
      </w:pPr>
    </w:p>
    <w:p w14:paraId="64BE0D3E" w14:textId="77777777" w:rsidR="00C22D0F" w:rsidRDefault="00C22D0F" w:rsidP="001B3F97">
      <w:pPr>
        <w:spacing w:after="0" w:line="100" w:lineRule="atLeast"/>
        <w:jc w:val="both"/>
        <w:rPr>
          <w:rFonts w:eastAsia="DejaVu Sans" w:cs="Arial"/>
        </w:rPr>
      </w:pPr>
      <w:r>
        <w:rPr>
          <w:rFonts w:eastAsia="DejaVu Sans" w:cs="Arial"/>
        </w:rPr>
        <w:t xml:space="preserve">For this assignment, </w:t>
      </w:r>
      <w:r w:rsidR="00E863CD">
        <w:rPr>
          <w:rFonts w:eastAsia="DejaVu Sans" w:cs="Arial"/>
        </w:rPr>
        <w:t>you are to create</w:t>
      </w:r>
      <w:r>
        <w:rPr>
          <w:rFonts w:eastAsia="DejaVu Sans" w:cs="Arial"/>
        </w:rPr>
        <w:t xml:space="preserve"> two </w:t>
      </w:r>
      <w:r w:rsidR="00E863CD" w:rsidRPr="00E863CD">
        <w:rPr>
          <w:rFonts w:eastAsia="DejaVu Sans" w:cs="Arial"/>
          <w:b/>
          <w:u w:val="single"/>
        </w:rPr>
        <w:t>csv</w:t>
      </w:r>
      <w:r w:rsidR="00E863CD">
        <w:rPr>
          <w:rFonts w:eastAsia="DejaVu Sans" w:cs="Arial"/>
        </w:rPr>
        <w:t xml:space="preserve"> </w:t>
      </w:r>
      <w:r>
        <w:rPr>
          <w:rFonts w:eastAsia="DejaVu Sans" w:cs="Arial"/>
        </w:rPr>
        <w:t xml:space="preserve">corpus files: one to convert from English to French and another to convert from French to English. </w:t>
      </w:r>
      <w:r w:rsidR="001B3F97">
        <w:rPr>
          <w:rFonts w:eastAsia="DejaVu Sans" w:cs="Arial"/>
        </w:rPr>
        <w:t xml:space="preserve">You can use the corpus provided above for the translation from French to English, and create the English to French corpus by reversing the order of the words. You can also add additional words. </w:t>
      </w:r>
      <w:r w:rsidR="00E863CD">
        <w:rPr>
          <w:rFonts w:eastAsia="DejaVu Sans" w:cs="Arial"/>
        </w:rPr>
        <w:t>Your program should s</w:t>
      </w:r>
      <w:r>
        <w:rPr>
          <w:rFonts w:eastAsia="DejaVu Sans" w:cs="Arial"/>
        </w:rPr>
        <w:t>elect the appropriate corpus file based on the user’s option</w:t>
      </w:r>
      <w:r w:rsidR="001B3F97">
        <w:rPr>
          <w:rFonts w:eastAsia="DejaVu Sans" w:cs="Arial"/>
        </w:rPr>
        <w:t xml:space="preserve"> (</w:t>
      </w:r>
      <w:r w:rsidR="00E863CD">
        <w:rPr>
          <w:rFonts w:eastAsia="DejaVu Sans" w:cs="Arial"/>
        </w:rPr>
        <w:t xml:space="preserve">i.e., </w:t>
      </w:r>
      <w:r w:rsidR="001B3F97">
        <w:rPr>
          <w:rFonts w:eastAsia="DejaVu Sans" w:cs="Arial"/>
        </w:rPr>
        <w:t>translate from English to French, or translate from French to English)</w:t>
      </w:r>
      <w:r>
        <w:rPr>
          <w:rFonts w:eastAsia="DejaVu Sans" w:cs="Arial"/>
        </w:rPr>
        <w:t>.</w:t>
      </w:r>
    </w:p>
    <w:p w14:paraId="6A0EEA9F" w14:textId="77777777" w:rsidR="001B3F97" w:rsidRDefault="001B3F97" w:rsidP="008C4FED">
      <w:pPr>
        <w:spacing w:after="0" w:line="100" w:lineRule="atLeast"/>
        <w:rPr>
          <w:rFonts w:eastAsia="DejaVu Sans" w:cs="Arial"/>
        </w:rPr>
      </w:pPr>
    </w:p>
    <w:p w14:paraId="594BD391" w14:textId="77777777" w:rsidR="001B3F97" w:rsidRPr="000059E2" w:rsidRDefault="00E863CD" w:rsidP="001B3F97">
      <w:pPr>
        <w:snapToGrid w:val="0"/>
        <w:spacing w:after="0"/>
        <w:jc w:val="both"/>
        <w:rPr>
          <w:rFonts w:cs="Arial"/>
        </w:rPr>
      </w:pPr>
      <w:r>
        <w:rPr>
          <w:rFonts w:cs="Arial"/>
        </w:rPr>
        <w:t>Your</w:t>
      </w:r>
      <w:r w:rsidR="001B3F97" w:rsidRPr="000059E2">
        <w:rPr>
          <w:rFonts w:cs="Arial"/>
        </w:rPr>
        <w:t xml:space="preserve"> application should exhibit the following functionality (see the sample output below): </w:t>
      </w:r>
    </w:p>
    <w:p w14:paraId="4D003A8A" w14:textId="77777777" w:rsidR="008C4FED" w:rsidRPr="008C4FED" w:rsidRDefault="008C4FED" w:rsidP="001B3F97">
      <w:pPr>
        <w:numPr>
          <w:ilvl w:val="0"/>
          <w:numId w:val="14"/>
        </w:numPr>
        <w:spacing w:after="0" w:line="100" w:lineRule="atLeast"/>
        <w:jc w:val="both"/>
        <w:rPr>
          <w:rFonts w:eastAsia="DejaVu Sans" w:cs="Arial"/>
        </w:rPr>
      </w:pPr>
      <w:r w:rsidRPr="008C4FED">
        <w:rPr>
          <w:rFonts w:eastAsia="DejaVu Sans" w:cs="Arial"/>
        </w:rPr>
        <w:t xml:space="preserve">Allow the user to </w:t>
      </w:r>
      <w:r w:rsidR="00055935">
        <w:rPr>
          <w:rFonts w:eastAsia="DejaVu Sans" w:cs="Arial"/>
        </w:rPr>
        <w:t>select an option (1 or 2) for</w:t>
      </w:r>
      <w:r w:rsidR="00F933D9">
        <w:rPr>
          <w:rFonts w:eastAsia="DejaVu Sans" w:cs="Arial"/>
        </w:rPr>
        <w:t xml:space="preserve"> what translation is to be </w:t>
      </w:r>
      <w:r w:rsidR="00E863CD">
        <w:rPr>
          <w:rFonts w:eastAsia="DejaVu Sans" w:cs="Arial"/>
        </w:rPr>
        <w:t>performed</w:t>
      </w:r>
      <w:r w:rsidR="00F933D9">
        <w:rPr>
          <w:rFonts w:eastAsia="DejaVu Sans" w:cs="Arial"/>
        </w:rPr>
        <w:t xml:space="preserve"> (</w:t>
      </w:r>
      <w:r w:rsidR="00E863CD">
        <w:rPr>
          <w:rFonts w:eastAsia="DejaVu Sans" w:cs="Arial"/>
        </w:rPr>
        <w:t xml:space="preserve">i.e., </w:t>
      </w:r>
      <w:r w:rsidR="00F933D9">
        <w:rPr>
          <w:rFonts w:eastAsia="DejaVu Sans" w:cs="Arial"/>
        </w:rPr>
        <w:t>English to French OR French to English). This determines</w:t>
      </w:r>
      <w:r w:rsidRPr="008C4FED">
        <w:rPr>
          <w:rFonts w:eastAsia="DejaVu Sans" w:cs="Arial"/>
        </w:rPr>
        <w:t xml:space="preserve"> the file name of the corpus to be used for </w:t>
      </w:r>
      <w:r w:rsidR="008E3E23">
        <w:rPr>
          <w:rFonts w:eastAsia="DejaVu Sans" w:cs="Arial"/>
        </w:rPr>
        <w:t>the translation</w:t>
      </w:r>
      <w:r w:rsidRPr="008C4FED">
        <w:rPr>
          <w:rFonts w:eastAsia="DejaVu Sans" w:cs="Arial"/>
        </w:rPr>
        <w:t xml:space="preserve"> (this way your program could be used for multiple languages). </w:t>
      </w:r>
    </w:p>
    <w:p w14:paraId="1CD2AA4F" w14:textId="77777777" w:rsidR="008C4FED" w:rsidRPr="008C4FED" w:rsidRDefault="008C4FED" w:rsidP="001B3F97">
      <w:pPr>
        <w:numPr>
          <w:ilvl w:val="1"/>
          <w:numId w:val="14"/>
        </w:numPr>
        <w:spacing w:after="0" w:line="100" w:lineRule="atLeast"/>
        <w:jc w:val="both"/>
        <w:rPr>
          <w:rFonts w:eastAsia="DejaVu Sans" w:cs="Arial"/>
        </w:rPr>
      </w:pPr>
      <w:r w:rsidRPr="008C4FED">
        <w:rPr>
          <w:rFonts w:eastAsia="DejaVu Sans" w:cs="Arial"/>
        </w:rPr>
        <w:t>Display a message indicating</w:t>
      </w:r>
      <w:r w:rsidR="001B3F97">
        <w:rPr>
          <w:rFonts w:eastAsia="DejaVu Sans" w:cs="Arial"/>
        </w:rPr>
        <w:t xml:space="preserve"> that</w:t>
      </w:r>
      <w:r w:rsidRPr="008C4FED">
        <w:rPr>
          <w:rFonts w:eastAsia="DejaVu Sans" w:cs="Arial"/>
        </w:rPr>
        <w:t xml:space="preserve"> the corpus file was successfully read. </w:t>
      </w:r>
    </w:p>
    <w:p w14:paraId="58DC5AEF" w14:textId="77777777" w:rsidR="008C4FED" w:rsidRPr="008C4FED" w:rsidRDefault="008C4FED" w:rsidP="001B3F97">
      <w:pPr>
        <w:numPr>
          <w:ilvl w:val="0"/>
          <w:numId w:val="14"/>
        </w:numPr>
        <w:spacing w:after="0" w:line="100" w:lineRule="atLeast"/>
        <w:jc w:val="both"/>
        <w:rPr>
          <w:rFonts w:eastAsia="DejaVu Sans" w:cs="Arial"/>
        </w:rPr>
      </w:pPr>
      <w:r w:rsidRPr="008C4FED">
        <w:rPr>
          <w:rFonts w:eastAsia="DejaVu Sans" w:cs="Arial"/>
        </w:rPr>
        <w:t xml:space="preserve">Allow the user to enter some </w:t>
      </w:r>
      <w:r w:rsidRPr="001B3F97">
        <w:rPr>
          <w:rFonts w:eastAsia="DejaVu Sans" w:cs="Arial"/>
          <w:u w:val="single"/>
        </w:rPr>
        <w:t>source text</w:t>
      </w:r>
      <w:r w:rsidR="00F933D9">
        <w:rPr>
          <w:rFonts w:eastAsia="DejaVu Sans" w:cs="Arial"/>
        </w:rPr>
        <w:t xml:space="preserve"> that is to be translated</w:t>
      </w:r>
      <w:r w:rsidRPr="008C4FED">
        <w:rPr>
          <w:rFonts w:eastAsia="DejaVu Sans" w:cs="Arial"/>
        </w:rPr>
        <w:t xml:space="preserve">. </w:t>
      </w:r>
    </w:p>
    <w:p w14:paraId="1899728C" w14:textId="77777777" w:rsidR="008C4FED" w:rsidRPr="008C4FED" w:rsidRDefault="008C4FED" w:rsidP="001B3F97">
      <w:pPr>
        <w:numPr>
          <w:ilvl w:val="0"/>
          <w:numId w:val="14"/>
        </w:numPr>
        <w:spacing w:after="0" w:line="100" w:lineRule="atLeast"/>
        <w:jc w:val="both"/>
        <w:rPr>
          <w:rFonts w:eastAsia="DejaVu Sans" w:cs="Arial"/>
        </w:rPr>
      </w:pPr>
      <w:r w:rsidRPr="008C4FED">
        <w:rPr>
          <w:rFonts w:eastAsia="DejaVu Sans" w:cs="Arial"/>
        </w:rPr>
        <w:t xml:space="preserve">When the user </w:t>
      </w:r>
      <w:r w:rsidR="007E27A4">
        <w:rPr>
          <w:rFonts w:eastAsia="DejaVu Sans" w:cs="Arial"/>
        </w:rPr>
        <w:t>commits the input by pressing on the “enter” key</w:t>
      </w:r>
      <w:r w:rsidRPr="008C4FED">
        <w:rPr>
          <w:rFonts w:eastAsia="DejaVu Sans" w:cs="Arial"/>
        </w:rPr>
        <w:t xml:space="preserve">, translate the text and display the result. </w:t>
      </w:r>
    </w:p>
    <w:p w14:paraId="51CC11AA" w14:textId="77777777" w:rsidR="008C4FED" w:rsidRPr="008C4FED" w:rsidRDefault="008C4FED" w:rsidP="001B3F97">
      <w:pPr>
        <w:numPr>
          <w:ilvl w:val="1"/>
          <w:numId w:val="14"/>
        </w:numPr>
        <w:spacing w:after="0" w:line="100" w:lineRule="atLeast"/>
        <w:jc w:val="both"/>
        <w:rPr>
          <w:rFonts w:eastAsia="DejaVu Sans" w:cs="Arial"/>
        </w:rPr>
      </w:pPr>
      <w:r w:rsidRPr="008C4FED">
        <w:rPr>
          <w:rFonts w:eastAsia="DejaVu Sans" w:cs="Arial"/>
        </w:rPr>
        <w:t>The source text may contain capital</w:t>
      </w:r>
      <w:r w:rsidR="00E863CD">
        <w:rPr>
          <w:rFonts w:eastAsia="DejaVu Sans" w:cs="Arial"/>
        </w:rPr>
        <w:t xml:space="preserve"> (uppercase)</w:t>
      </w:r>
      <w:r w:rsidRPr="008C4FED">
        <w:rPr>
          <w:rFonts w:eastAsia="DejaVu Sans" w:cs="Arial"/>
        </w:rPr>
        <w:t xml:space="preserve"> letters and/or pu</w:t>
      </w:r>
      <w:r w:rsidR="00E863CD">
        <w:rPr>
          <w:rFonts w:eastAsia="DejaVu Sans" w:cs="Arial"/>
        </w:rPr>
        <w:t>nctuation. You should convert uppercase letters</w:t>
      </w:r>
      <w:r w:rsidRPr="008C4FED">
        <w:rPr>
          <w:rFonts w:eastAsia="DejaVu Sans" w:cs="Arial"/>
        </w:rPr>
        <w:t xml:space="preserve"> to lowercase and ignore punctuation, except</w:t>
      </w:r>
      <w:r w:rsidR="00E863CD">
        <w:rPr>
          <w:rFonts w:eastAsia="DejaVu Sans" w:cs="Arial"/>
        </w:rPr>
        <w:t xml:space="preserve"> in the following cases</w:t>
      </w:r>
      <w:r w:rsidRPr="008C4FED">
        <w:rPr>
          <w:rFonts w:eastAsia="DejaVu Sans" w:cs="Arial"/>
        </w:rPr>
        <w:t xml:space="preserve">: </w:t>
      </w:r>
    </w:p>
    <w:p w14:paraId="1CCE986D" w14:textId="77777777" w:rsidR="008C4FED" w:rsidRPr="008C4FED" w:rsidRDefault="008C4FED" w:rsidP="001B3F97">
      <w:pPr>
        <w:numPr>
          <w:ilvl w:val="2"/>
          <w:numId w:val="14"/>
        </w:numPr>
        <w:spacing w:after="0" w:line="100" w:lineRule="atLeast"/>
        <w:jc w:val="both"/>
        <w:rPr>
          <w:rFonts w:eastAsia="DejaVu Sans" w:cs="Arial"/>
        </w:rPr>
      </w:pPr>
      <w:r w:rsidRPr="008C4FED">
        <w:rPr>
          <w:rFonts w:eastAsia="DejaVu Sans" w:cs="Arial"/>
        </w:rPr>
        <w:t xml:space="preserve">if the first character in the source is capitalized, capitalize it in the result as well. </w:t>
      </w:r>
    </w:p>
    <w:p w14:paraId="3CBA5621" w14:textId="77777777" w:rsidR="008C4FED" w:rsidRPr="008C4FED" w:rsidRDefault="008C4FED" w:rsidP="001B3F97">
      <w:pPr>
        <w:numPr>
          <w:ilvl w:val="2"/>
          <w:numId w:val="14"/>
        </w:numPr>
        <w:spacing w:after="0" w:line="100" w:lineRule="atLeast"/>
        <w:jc w:val="both"/>
        <w:rPr>
          <w:rFonts w:eastAsia="DejaVu Sans" w:cs="Arial"/>
        </w:rPr>
      </w:pPr>
      <w:r w:rsidRPr="008C4FED">
        <w:rPr>
          <w:rFonts w:eastAsia="DejaVu Sans" w:cs="Arial"/>
        </w:rPr>
        <w:t>if the last character in the source is punctuation (</w:t>
      </w:r>
      <w:r w:rsidRPr="008C4FED">
        <w:rPr>
          <w:rFonts w:eastAsia="DejaVu Sans" w:cs="Arial"/>
          <w:i/>
          <w:iCs/>
        </w:rPr>
        <w:t xml:space="preserve">not </w:t>
      </w:r>
      <w:r w:rsidRPr="008C4FED">
        <w:rPr>
          <w:rFonts w:eastAsia="DejaVu Sans" w:cs="Arial"/>
        </w:rPr>
        <w:t xml:space="preserve">a letter or digit), include it in the result as well. </w:t>
      </w:r>
    </w:p>
    <w:p w14:paraId="5387033C" w14:textId="77777777" w:rsidR="008C4FED" w:rsidRPr="008C4FED" w:rsidRDefault="008C4FED" w:rsidP="001B3F97">
      <w:pPr>
        <w:numPr>
          <w:ilvl w:val="1"/>
          <w:numId w:val="14"/>
        </w:numPr>
        <w:spacing w:after="0" w:line="100" w:lineRule="atLeast"/>
        <w:jc w:val="both"/>
        <w:rPr>
          <w:rFonts w:eastAsia="DejaVu Sans" w:cs="Arial"/>
        </w:rPr>
      </w:pPr>
      <w:r w:rsidRPr="008C4FED">
        <w:rPr>
          <w:rFonts w:eastAsia="DejaVu Sans" w:cs="Arial"/>
        </w:rPr>
        <w:t xml:space="preserve">If a source word cannot be found in the corpus, just leave it untranslated (this is good for things like proper </w:t>
      </w:r>
      <w:r w:rsidR="001B3F97">
        <w:rPr>
          <w:rFonts w:eastAsia="DejaVu Sans" w:cs="Arial"/>
        </w:rPr>
        <w:t>nouns</w:t>
      </w:r>
      <w:r w:rsidRPr="008C4FED">
        <w:rPr>
          <w:rFonts w:eastAsia="DejaVu Sans" w:cs="Arial"/>
        </w:rPr>
        <w:t xml:space="preserve">). </w:t>
      </w:r>
    </w:p>
    <w:p w14:paraId="7D93E711" w14:textId="77777777" w:rsidR="008C4FED" w:rsidRPr="008C4FED" w:rsidRDefault="008E3E23" w:rsidP="001B3F97">
      <w:pPr>
        <w:numPr>
          <w:ilvl w:val="0"/>
          <w:numId w:val="14"/>
        </w:numPr>
        <w:spacing w:after="0" w:line="100" w:lineRule="atLeast"/>
        <w:jc w:val="both"/>
        <w:rPr>
          <w:rFonts w:eastAsia="DejaVu Sans" w:cs="Arial"/>
        </w:rPr>
      </w:pPr>
      <w:r>
        <w:rPr>
          <w:rFonts w:eastAsia="DejaVu Sans" w:cs="Arial"/>
        </w:rPr>
        <w:t xml:space="preserve">Your program should loop continuously till the user indicates that </w:t>
      </w:r>
      <w:r w:rsidR="001B3F97">
        <w:rPr>
          <w:rFonts w:eastAsia="DejaVu Sans" w:cs="Arial"/>
        </w:rPr>
        <w:t>they want</w:t>
      </w:r>
      <w:r>
        <w:rPr>
          <w:rFonts w:eastAsia="DejaVu Sans" w:cs="Arial"/>
        </w:rPr>
        <w:t xml:space="preserve"> to quit. </w:t>
      </w:r>
    </w:p>
    <w:p w14:paraId="2E1461F3" w14:textId="77777777" w:rsidR="00E863CD" w:rsidRDefault="008E3E23" w:rsidP="001B3F97">
      <w:pPr>
        <w:numPr>
          <w:ilvl w:val="1"/>
          <w:numId w:val="14"/>
        </w:numPr>
        <w:spacing w:after="0" w:line="100" w:lineRule="atLeast"/>
        <w:jc w:val="both"/>
        <w:rPr>
          <w:rFonts w:eastAsia="DejaVu Sans" w:cs="Arial"/>
        </w:rPr>
      </w:pPr>
      <w:r>
        <w:rPr>
          <w:rFonts w:eastAsia="DejaVu Sans" w:cs="Arial"/>
        </w:rPr>
        <w:t>With each loop, prompt the user to</w:t>
      </w:r>
      <w:r w:rsidR="00E863CD">
        <w:rPr>
          <w:rFonts w:eastAsia="DejaVu Sans" w:cs="Arial"/>
        </w:rPr>
        <w:t>:</w:t>
      </w:r>
      <w:r>
        <w:rPr>
          <w:rFonts w:eastAsia="DejaVu Sans" w:cs="Arial"/>
        </w:rPr>
        <w:t xml:space="preserve"> </w:t>
      </w:r>
    </w:p>
    <w:p w14:paraId="5EFE7AF8" w14:textId="77777777" w:rsidR="00E863CD" w:rsidRDefault="008E3E23" w:rsidP="00E863CD">
      <w:pPr>
        <w:numPr>
          <w:ilvl w:val="2"/>
          <w:numId w:val="14"/>
        </w:numPr>
        <w:spacing w:after="0" w:line="100" w:lineRule="atLeast"/>
        <w:jc w:val="both"/>
        <w:rPr>
          <w:rFonts w:eastAsia="DejaVu Sans" w:cs="Arial"/>
        </w:rPr>
      </w:pPr>
      <w:r>
        <w:rPr>
          <w:rFonts w:eastAsia="DejaVu Sans" w:cs="Arial"/>
        </w:rPr>
        <w:t>re-enter</w:t>
      </w:r>
      <w:r w:rsidR="00055935">
        <w:rPr>
          <w:rFonts w:eastAsia="DejaVu Sans" w:cs="Arial"/>
        </w:rPr>
        <w:t xml:space="preserve"> an option </w:t>
      </w:r>
      <w:r w:rsidR="00F933D9">
        <w:rPr>
          <w:rFonts w:eastAsia="DejaVu Sans" w:cs="Arial"/>
        </w:rPr>
        <w:t>to determine</w:t>
      </w:r>
      <w:r>
        <w:rPr>
          <w:rFonts w:eastAsia="DejaVu Sans" w:cs="Arial"/>
        </w:rPr>
        <w:t xml:space="preserve"> the filename of the corpus to be used</w:t>
      </w:r>
      <w:r w:rsidR="00E863CD">
        <w:rPr>
          <w:rFonts w:eastAsia="DejaVu Sans" w:cs="Arial"/>
        </w:rPr>
        <w:t>;</w:t>
      </w:r>
      <w:r>
        <w:rPr>
          <w:rFonts w:eastAsia="DejaVu Sans" w:cs="Arial"/>
        </w:rPr>
        <w:t xml:space="preserve"> </w:t>
      </w:r>
    </w:p>
    <w:p w14:paraId="63C0782C" w14:textId="77777777" w:rsidR="008E3E23" w:rsidRPr="008C4FED" w:rsidRDefault="00E863CD" w:rsidP="00E863CD">
      <w:pPr>
        <w:numPr>
          <w:ilvl w:val="2"/>
          <w:numId w:val="14"/>
        </w:numPr>
        <w:spacing w:after="0" w:line="100" w:lineRule="atLeast"/>
        <w:jc w:val="both"/>
        <w:rPr>
          <w:rFonts w:eastAsia="DejaVu Sans" w:cs="Arial"/>
        </w:rPr>
      </w:pPr>
      <w:r>
        <w:rPr>
          <w:rFonts w:eastAsia="DejaVu Sans" w:cs="Arial"/>
        </w:rPr>
        <w:t>enter</w:t>
      </w:r>
      <w:r w:rsidR="008E3E23">
        <w:rPr>
          <w:rFonts w:eastAsia="DejaVu Sans" w:cs="Arial"/>
        </w:rPr>
        <w:t xml:space="preserve"> a new source text to be translated.</w:t>
      </w:r>
      <w:r w:rsidR="008E3E23" w:rsidRPr="008C4FED">
        <w:rPr>
          <w:rFonts w:eastAsia="DejaVu Sans" w:cs="Arial"/>
        </w:rPr>
        <w:t xml:space="preserve"> </w:t>
      </w:r>
    </w:p>
    <w:p w14:paraId="69CF2864" w14:textId="77777777" w:rsidR="008C4FED" w:rsidRPr="008C4FED" w:rsidRDefault="008C4FED" w:rsidP="001B3F97">
      <w:pPr>
        <w:numPr>
          <w:ilvl w:val="0"/>
          <w:numId w:val="14"/>
        </w:numPr>
        <w:spacing w:after="0" w:line="100" w:lineRule="atLeast"/>
        <w:jc w:val="both"/>
        <w:rPr>
          <w:rFonts w:eastAsia="DejaVu Sans" w:cs="Arial"/>
        </w:rPr>
      </w:pPr>
      <w:r w:rsidRPr="008C4FED">
        <w:rPr>
          <w:rFonts w:eastAsia="DejaVu Sans" w:cs="Arial"/>
        </w:rPr>
        <w:t>If any exceptions are encountered, display a</w:t>
      </w:r>
      <w:r w:rsidR="00E863CD">
        <w:rPr>
          <w:rFonts w:eastAsia="DejaVu Sans" w:cs="Arial"/>
        </w:rPr>
        <w:t>n appropriate</w:t>
      </w:r>
      <w:r w:rsidRPr="008C4FED">
        <w:rPr>
          <w:rFonts w:eastAsia="DejaVu Sans" w:cs="Arial"/>
        </w:rPr>
        <w:t xml:space="preserve"> message to the user indicating </w:t>
      </w:r>
      <w:r w:rsidR="007F63E8">
        <w:rPr>
          <w:rFonts w:eastAsia="DejaVu Sans" w:cs="Arial"/>
        </w:rPr>
        <w:t xml:space="preserve">what </w:t>
      </w:r>
      <w:r w:rsidRPr="008C4FED">
        <w:rPr>
          <w:rFonts w:eastAsia="DejaVu Sans" w:cs="Arial"/>
        </w:rPr>
        <w:t>the problem</w:t>
      </w:r>
      <w:r w:rsidR="007F63E8">
        <w:rPr>
          <w:rFonts w:eastAsia="DejaVu Sans" w:cs="Arial"/>
        </w:rPr>
        <w:t xml:space="preserve"> is</w:t>
      </w:r>
      <w:r w:rsidRPr="008C4FED">
        <w:rPr>
          <w:rFonts w:eastAsia="DejaVu Sans" w:cs="Arial"/>
        </w:rPr>
        <w:t xml:space="preserve">. </w:t>
      </w:r>
    </w:p>
    <w:p w14:paraId="4B4D808F" w14:textId="77777777" w:rsidR="00AD6ABF" w:rsidRPr="00AD6ABF" w:rsidRDefault="00AD6ABF" w:rsidP="00AD6ABF">
      <w:pPr>
        <w:spacing w:after="0" w:line="100" w:lineRule="atLeast"/>
        <w:rPr>
          <w:rFonts w:eastAsia="DejaVu Sans" w:cs="Arial"/>
        </w:rPr>
      </w:pPr>
    </w:p>
    <w:p w14:paraId="7749CDEE" w14:textId="77777777" w:rsidR="006D5D83" w:rsidRDefault="00AD6ABF" w:rsidP="001B3F97">
      <w:pPr>
        <w:spacing w:after="0" w:line="100" w:lineRule="atLeast"/>
        <w:jc w:val="both"/>
        <w:rPr>
          <w:rFonts w:eastAsia="DejaVu Sans" w:cs="Arial"/>
        </w:rPr>
      </w:pPr>
      <w:r w:rsidRPr="00AD6ABF">
        <w:rPr>
          <w:rFonts w:eastAsia="DejaVu Sans" w:cs="Arial"/>
        </w:rPr>
        <w:t xml:space="preserve">Your application </w:t>
      </w:r>
      <w:r w:rsidR="008E3E23">
        <w:rPr>
          <w:rFonts w:eastAsia="DejaVu Sans" w:cs="Arial"/>
          <w:b/>
          <w:bCs/>
        </w:rPr>
        <w:t>must</w:t>
      </w:r>
      <w:r w:rsidRPr="00AD6ABF">
        <w:rPr>
          <w:rFonts w:eastAsia="DejaVu Sans" w:cs="Arial"/>
          <w:b/>
          <w:bCs/>
        </w:rPr>
        <w:t xml:space="preserve"> </w:t>
      </w:r>
      <w:r w:rsidRPr="00AD6ABF">
        <w:rPr>
          <w:rFonts w:eastAsia="DejaVu Sans" w:cs="Arial"/>
        </w:rPr>
        <w:t xml:space="preserve">perform exception handling using </w:t>
      </w:r>
      <w:r w:rsidR="008E3E23" w:rsidRPr="00055935">
        <w:rPr>
          <w:rFonts w:eastAsia="DejaVu Sans" w:cs="Arial"/>
          <w:i/>
          <w:iCs/>
          <w:u w:val="single"/>
        </w:rPr>
        <w:t>try-</w:t>
      </w:r>
      <w:r w:rsidR="00E863CD">
        <w:rPr>
          <w:rFonts w:eastAsia="DejaVu Sans" w:cs="Arial"/>
          <w:i/>
          <w:iCs/>
          <w:u w:val="single"/>
        </w:rPr>
        <w:t>except-else</w:t>
      </w:r>
      <w:r w:rsidR="008E3E23">
        <w:rPr>
          <w:rFonts w:eastAsia="DejaVu Sans" w:cs="Arial"/>
          <w:i/>
          <w:iCs/>
        </w:rPr>
        <w:t xml:space="preserve"> </w:t>
      </w:r>
      <w:r w:rsidR="007F63E8">
        <w:rPr>
          <w:rFonts w:eastAsia="DejaVu Sans" w:cs="Arial"/>
        </w:rPr>
        <w:t>statements;</w:t>
      </w:r>
      <w:r w:rsidR="00E863CD">
        <w:rPr>
          <w:rFonts w:eastAsia="DejaVu Sans" w:cs="Arial"/>
        </w:rPr>
        <w:t xml:space="preserve"> “finally” statements are optional.</w:t>
      </w:r>
      <w:r w:rsidR="006D5D83">
        <w:rPr>
          <w:rFonts w:eastAsia="DejaVu Sans" w:cs="Arial"/>
        </w:rPr>
        <w:t xml:space="preserve"> Your program should also explicitly </w:t>
      </w:r>
      <w:r w:rsidR="006D5D83" w:rsidRPr="006D5D83">
        <w:rPr>
          <w:rFonts w:eastAsia="DejaVu Sans" w:cs="Arial"/>
          <w:b/>
          <w:u w:val="single"/>
        </w:rPr>
        <w:t>raise</w:t>
      </w:r>
      <w:r w:rsidR="00055935">
        <w:rPr>
          <w:rFonts w:eastAsia="DejaVu Sans" w:cs="Arial"/>
        </w:rPr>
        <w:t xml:space="preserve"> </w:t>
      </w:r>
      <w:r w:rsidR="006D5D83">
        <w:rPr>
          <w:rFonts w:eastAsia="DejaVu Sans" w:cs="Arial"/>
        </w:rPr>
        <w:t>exceptions</w:t>
      </w:r>
      <w:r w:rsidR="00055935">
        <w:rPr>
          <w:rFonts w:eastAsia="DejaVu Sans" w:cs="Arial"/>
        </w:rPr>
        <w:t xml:space="preserve"> where appropriate</w:t>
      </w:r>
      <w:r w:rsidR="006D5D83">
        <w:rPr>
          <w:rFonts w:eastAsia="DejaVu Sans" w:cs="Arial"/>
        </w:rPr>
        <w:t xml:space="preserve"> to validate user input</w:t>
      </w:r>
      <w:r w:rsidRPr="00AD6ABF">
        <w:rPr>
          <w:rFonts w:eastAsia="DejaVu Sans" w:cs="Arial"/>
        </w:rPr>
        <w:t xml:space="preserve">. </w:t>
      </w:r>
    </w:p>
    <w:p w14:paraId="656E1773" w14:textId="77777777" w:rsidR="00AD6ABF" w:rsidRDefault="00AD6ABF" w:rsidP="001B3F97">
      <w:pPr>
        <w:spacing w:after="0" w:line="100" w:lineRule="atLeast"/>
        <w:jc w:val="both"/>
        <w:rPr>
          <w:rFonts w:eastAsia="DejaVu Sans" w:cs="Arial"/>
        </w:rPr>
      </w:pPr>
      <w:r w:rsidRPr="00AD6ABF">
        <w:rPr>
          <w:rFonts w:eastAsia="DejaVu Sans" w:cs="Arial"/>
        </w:rPr>
        <w:lastRenderedPageBreak/>
        <w:t>You</w:t>
      </w:r>
      <w:r w:rsidR="006D5D83">
        <w:rPr>
          <w:rFonts w:eastAsia="DejaVu Sans" w:cs="Arial"/>
        </w:rPr>
        <w:t xml:space="preserve">r program should </w:t>
      </w:r>
      <w:r w:rsidR="006D5D83" w:rsidRPr="007F63E8">
        <w:rPr>
          <w:rFonts w:eastAsia="DejaVu Sans" w:cs="Arial"/>
          <w:b/>
          <w:u w:val="single"/>
        </w:rPr>
        <w:t>at a minimum</w:t>
      </w:r>
      <w:r w:rsidRPr="00AD6ABF">
        <w:rPr>
          <w:rFonts w:eastAsia="DejaVu Sans" w:cs="Arial"/>
        </w:rPr>
        <w:t xml:space="preserve"> handle the following exceptions, but you may include </w:t>
      </w:r>
      <w:r w:rsidR="006D5D83">
        <w:rPr>
          <w:rFonts w:eastAsia="DejaVu Sans" w:cs="Arial"/>
        </w:rPr>
        <w:t>additional exceptions if you deem it</w:t>
      </w:r>
      <w:r w:rsidRPr="00AD6ABF">
        <w:rPr>
          <w:rFonts w:eastAsia="DejaVu Sans" w:cs="Arial"/>
        </w:rPr>
        <w:t xml:space="preserve"> necessary. For </w:t>
      </w:r>
      <w:r w:rsidR="006D5D83">
        <w:rPr>
          <w:rFonts w:eastAsia="DejaVu Sans" w:cs="Arial"/>
        </w:rPr>
        <w:t>each exception handled</w:t>
      </w:r>
      <w:r w:rsidRPr="00AD6ABF">
        <w:rPr>
          <w:rFonts w:eastAsia="DejaVu Sans" w:cs="Arial"/>
        </w:rPr>
        <w:t xml:space="preserve">, </w:t>
      </w:r>
      <w:r w:rsidRPr="002F489A">
        <w:rPr>
          <w:rFonts w:eastAsia="DejaVu Sans" w:cs="Arial"/>
        </w:rPr>
        <w:t>an appropr</w:t>
      </w:r>
      <w:r w:rsidR="00B81E39" w:rsidRPr="002F489A">
        <w:rPr>
          <w:rFonts w:eastAsia="DejaVu Sans" w:cs="Arial"/>
        </w:rPr>
        <w:t>iate message</w:t>
      </w:r>
      <w:r w:rsidR="006D5D83" w:rsidRPr="002F489A">
        <w:rPr>
          <w:rFonts w:eastAsia="DejaVu Sans" w:cs="Arial"/>
        </w:rPr>
        <w:t xml:space="preserve"> / explanation</w:t>
      </w:r>
      <w:r w:rsidR="00B81E39" w:rsidRPr="002F489A">
        <w:rPr>
          <w:rFonts w:eastAsia="DejaVu Sans" w:cs="Arial"/>
        </w:rPr>
        <w:t xml:space="preserve"> </w:t>
      </w:r>
      <w:r w:rsidR="002F489A" w:rsidRPr="002F489A">
        <w:rPr>
          <w:rFonts w:eastAsia="DejaVu Sans" w:cs="Arial"/>
        </w:rPr>
        <w:t xml:space="preserve">should be displayed </w:t>
      </w:r>
      <w:r w:rsidR="00B81E39" w:rsidRPr="002F489A">
        <w:rPr>
          <w:rFonts w:eastAsia="DejaVu Sans" w:cs="Arial"/>
        </w:rPr>
        <w:t>to the user</w:t>
      </w:r>
      <w:r w:rsidR="002F489A" w:rsidRPr="002F489A">
        <w:rPr>
          <w:rFonts w:eastAsia="DejaVu Sans" w:cs="Arial"/>
        </w:rPr>
        <w:t>, followed by a</w:t>
      </w:r>
      <w:r w:rsidR="00B81E39" w:rsidRPr="002F489A">
        <w:rPr>
          <w:rFonts w:eastAsia="DejaVu Sans" w:cs="Arial"/>
        </w:rPr>
        <w:t xml:space="preserve"> prompt to re-enter the </w:t>
      </w:r>
      <w:r w:rsidR="00B14718" w:rsidRPr="002F489A">
        <w:rPr>
          <w:rFonts w:eastAsia="DejaVu Sans" w:cs="Arial"/>
        </w:rPr>
        <w:t xml:space="preserve">requested </w:t>
      </w:r>
      <w:r w:rsidR="00B81E39" w:rsidRPr="002F489A">
        <w:rPr>
          <w:rFonts w:eastAsia="DejaVu Sans" w:cs="Arial"/>
        </w:rPr>
        <w:t>information</w:t>
      </w:r>
      <w:r w:rsidRPr="002F489A">
        <w:rPr>
          <w:rFonts w:eastAsia="DejaVu Sans" w:cs="Arial"/>
        </w:rPr>
        <w:t xml:space="preserve">. </w:t>
      </w:r>
    </w:p>
    <w:p w14:paraId="4B867782" w14:textId="77777777" w:rsidR="002F489A" w:rsidRPr="00AD6ABF" w:rsidRDefault="002F489A" w:rsidP="001B3F97">
      <w:pPr>
        <w:spacing w:after="0" w:line="100" w:lineRule="atLeast"/>
        <w:jc w:val="both"/>
        <w:rPr>
          <w:rFonts w:eastAsia="DejaVu Sans" w:cs="Arial"/>
        </w:rPr>
      </w:pPr>
    </w:p>
    <w:p w14:paraId="00A3A32D" w14:textId="77777777" w:rsidR="00AD6ABF" w:rsidRPr="00AD6ABF" w:rsidRDefault="00AD6ABF" w:rsidP="001B3F97">
      <w:pPr>
        <w:numPr>
          <w:ilvl w:val="0"/>
          <w:numId w:val="15"/>
        </w:numPr>
        <w:spacing w:after="0" w:line="100" w:lineRule="atLeast"/>
        <w:jc w:val="both"/>
        <w:rPr>
          <w:rFonts w:eastAsia="DejaVu Sans" w:cs="Arial"/>
        </w:rPr>
      </w:pPr>
      <w:r w:rsidRPr="00AD6ABF">
        <w:rPr>
          <w:rFonts w:eastAsia="DejaVu Sans" w:cs="Arial"/>
          <w:b/>
          <w:bCs/>
        </w:rPr>
        <w:t>FileNotFoundE</w:t>
      </w:r>
      <w:r w:rsidR="006D5D83">
        <w:rPr>
          <w:rFonts w:eastAsia="DejaVu Sans" w:cs="Arial"/>
          <w:b/>
          <w:bCs/>
        </w:rPr>
        <w:t>rror</w:t>
      </w:r>
      <w:r w:rsidRPr="00AD6ABF">
        <w:rPr>
          <w:rFonts w:eastAsia="DejaVu Sans" w:cs="Arial"/>
          <w:b/>
          <w:bCs/>
        </w:rPr>
        <w:t xml:space="preserve"> </w:t>
      </w:r>
    </w:p>
    <w:p w14:paraId="20B7ACDF" w14:textId="77777777" w:rsidR="00AD6ABF" w:rsidRPr="00AD6ABF" w:rsidRDefault="00AD6ABF" w:rsidP="001B3F97">
      <w:pPr>
        <w:numPr>
          <w:ilvl w:val="1"/>
          <w:numId w:val="15"/>
        </w:numPr>
        <w:spacing w:after="0" w:line="100" w:lineRule="atLeast"/>
        <w:jc w:val="both"/>
        <w:rPr>
          <w:rFonts w:eastAsia="DejaVu Sans" w:cs="Arial"/>
        </w:rPr>
      </w:pPr>
      <w:r w:rsidRPr="00AD6ABF">
        <w:rPr>
          <w:rFonts w:eastAsia="DejaVu Sans" w:cs="Arial"/>
        </w:rPr>
        <w:t xml:space="preserve">in case a user tries to open a </w:t>
      </w:r>
      <w:r w:rsidR="006D5D83">
        <w:rPr>
          <w:rFonts w:eastAsia="DejaVu Sans" w:cs="Arial"/>
        </w:rPr>
        <w:t xml:space="preserve">non-existent </w:t>
      </w:r>
      <w:r w:rsidRPr="00AD6ABF">
        <w:rPr>
          <w:rFonts w:eastAsia="DejaVu Sans" w:cs="Arial"/>
        </w:rPr>
        <w:t xml:space="preserve">corpus file </w:t>
      </w:r>
      <w:r w:rsidR="006D5D83">
        <w:rPr>
          <w:rFonts w:eastAsia="DejaVu Sans" w:cs="Arial"/>
        </w:rPr>
        <w:t>for reading</w:t>
      </w:r>
    </w:p>
    <w:p w14:paraId="416FB158" w14:textId="77777777" w:rsidR="006D5D83" w:rsidRDefault="006D5D83" w:rsidP="001B3F97">
      <w:pPr>
        <w:numPr>
          <w:ilvl w:val="0"/>
          <w:numId w:val="15"/>
        </w:numPr>
        <w:spacing w:after="0" w:line="100" w:lineRule="atLeast"/>
        <w:jc w:val="both"/>
        <w:rPr>
          <w:rFonts w:eastAsia="DejaVu Sans" w:cs="Arial"/>
        </w:rPr>
      </w:pPr>
      <w:r w:rsidRPr="006D5D83">
        <w:rPr>
          <w:rFonts w:eastAsia="DejaVu Sans" w:cs="Arial"/>
          <w:b/>
        </w:rPr>
        <w:t>ValueError</w:t>
      </w:r>
      <w:r>
        <w:rPr>
          <w:rFonts w:eastAsia="DejaVu Sans" w:cs="Arial"/>
        </w:rPr>
        <w:t>:</w:t>
      </w:r>
    </w:p>
    <w:p w14:paraId="74F34323" w14:textId="77777777" w:rsidR="006D5D83" w:rsidRDefault="006D5D83" w:rsidP="006D5D83">
      <w:pPr>
        <w:numPr>
          <w:ilvl w:val="1"/>
          <w:numId w:val="15"/>
        </w:numPr>
        <w:spacing w:after="0" w:line="100" w:lineRule="atLeast"/>
        <w:jc w:val="both"/>
        <w:rPr>
          <w:rFonts w:eastAsia="DejaVu Sans" w:cs="Arial"/>
        </w:rPr>
      </w:pPr>
      <w:r>
        <w:rPr>
          <w:rFonts w:eastAsia="DejaVu Sans" w:cs="Arial"/>
        </w:rPr>
        <w:t>in case a user tries to write to a file that has already been closed, OR</w:t>
      </w:r>
    </w:p>
    <w:p w14:paraId="336386DC" w14:textId="77777777" w:rsidR="006D5D83" w:rsidRPr="006D5D83" w:rsidRDefault="006D5D83" w:rsidP="006D5D83">
      <w:pPr>
        <w:numPr>
          <w:ilvl w:val="1"/>
          <w:numId w:val="15"/>
        </w:numPr>
        <w:spacing w:after="0" w:line="100" w:lineRule="atLeast"/>
        <w:jc w:val="both"/>
        <w:rPr>
          <w:rFonts w:eastAsia="DejaVu Sans" w:cs="Arial"/>
        </w:rPr>
      </w:pPr>
      <w:r>
        <w:rPr>
          <w:rFonts w:eastAsia="DejaVu Sans" w:cs="Arial"/>
        </w:rPr>
        <w:t>a user enters a non-numeric option.</w:t>
      </w:r>
    </w:p>
    <w:p w14:paraId="0C396431" w14:textId="77777777" w:rsidR="00C22D0F" w:rsidRDefault="00C22D0F" w:rsidP="00C16E09">
      <w:pPr>
        <w:spacing w:after="0" w:line="100" w:lineRule="atLeast"/>
        <w:rPr>
          <w:b/>
        </w:rPr>
      </w:pPr>
    </w:p>
    <w:p w14:paraId="10C55D1B" w14:textId="77777777" w:rsidR="00036769" w:rsidRDefault="006D5D83" w:rsidP="00C16E09">
      <w:pPr>
        <w:spacing w:after="0" w:line="100" w:lineRule="atLeast"/>
      </w:pPr>
      <w:r w:rsidRPr="006D5D83">
        <w:t xml:space="preserve">Your program should also </w:t>
      </w:r>
      <w:r>
        <w:t xml:space="preserve">properly handle </w:t>
      </w:r>
      <w:r w:rsidR="00036769">
        <w:t xml:space="preserve">the following </w:t>
      </w:r>
      <w:r>
        <w:t>cases</w:t>
      </w:r>
      <w:r w:rsidR="00036769">
        <w:t>:</w:t>
      </w:r>
    </w:p>
    <w:p w14:paraId="7E919C36" w14:textId="77777777" w:rsidR="006D5D83" w:rsidRDefault="006D5D83" w:rsidP="00036769">
      <w:pPr>
        <w:numPr>
          <w:ilvl w:val="0"/>
          <w:numId w:val="24"/>
        </w:numPr>
        <w:spacing w:after="0" w:line="100" w:lineRule="atLeast"/>
      </w:pPr>
      <w:r>
        <w:t xml:space="preserve">the user enters nothing but </w:t>
      </w:r>
      <w:r w:rsidR="00036769">
        <w:t>presses on the ‘enter” key.</w:t>
      </w:r>
    </w:p>
    <w:p w14:paraId="3322C7CB" w14:textId="77777777" w:rsidR="00036769" w:rsidRPr="006D5D83" w:rsidRDefault="00036769" w:rsidP="00036769">
      <w:pPr>
        <w:numPr>
          <w:ilvl w:val="0"/>
          <w:numId w:val="24"/>
        </w:numPr>
        <w:spacing w:after="0" w:line="100" w:lineRule="atLeast"/>
      </w:pPr>
      <w:r>
        <w:t>the user’s input is numeric, but not one of the valid options</w:t>
      </w:r>
      <w:r w:rsidR="00E01131">
        <w:t xml:space="preserve"> (i.e</w:t>
      </w:r>
      <w:r>
        <w:t>.</w:t>
      </w:r>
      <w:r w:rsidR="00E01131">
        <w:t>, not 1 or 2)</w:t>
      </w:r>
    </w:p>
    <w:p w14:paraId="58577A1B" w14:textId="77777777" w:rsidR="00B14718" w:rsidRDefault="00B14718" w:rsidP="00C16E09">
      <w:pPr>
        <w:spacing w:after="0" w:line="100" w:lineRule="atLeast"/>
        <w:rPr>
          <w:b/>
        </w:rPr>
      </w:pPr>
    </w:p>
    <w:p w14:paraId="2EF442F7" w14:textId="77777777" w:rsidR="00B14718" w:rsidRDefault="00B14718" w:rsidP="00C16E09">
      <w:pPr>
        <w:spacing w:after="0" w:line="100" w:lineRule="atLeast"/>
        <w:rPr>
          <w:b/>
        </w:rPr>
      </w:pPr>
      <w:r>
        <w:rPr>
          <w:b/>
        </w:rPr>
        <w:t>Example Output:</w:t>
      </w:r>
    </w:p>
    <w:p w14:paraId="6BB9B972" w14:textId="77777777" w:rsidR="00E967B2" w:rsidRPr="00E967B2" w:rsidRDefault="00E967B2" w:rsidP="00E967B2">
      <w:pPr>
        <w:spacing w:after="0" w:line="100" w:lineRule="atLeast"/>
        <w:rPr>
          <w:rFonts w:ascii="Consolas" w:eastAsia="Times New Roman" w:hAnsi="Consolas" w:cs="Consolas"/>
          <w:color w:val="000000"/>
          <w:kern w:val="0"/>
          <w:sz w:val="20"/>
          <w:szCs w:val="20"/>
          <w:lang w:eastAsia="en-US"/>
        </w:rPr>
      </w:pPr>
      <w:r w:rsidRPr="00E967B2">
        <w:rPr>
          <w:rFonts w:ascii="Consolas" w:eastAsia="Times New Roman" w:hAnsi="Consolas" w:cs="Consolas"/>
          <w:color w:val="000000"/>
          <w:kern w:val="0"/>
          <w:sz w:val="20"/>
          <w:szCs w:val="20"/>
          <w:lang w:eastAsia="en-US"/>
        </w:rPr>
        <w:t>Welcome to the Translator! Bienvenue!!</w:t>
      </w:r>
    </w:p>
    <w:p w14:paraId="4F0C41B3" w14:textId="77777777" w:rsidR="00E967B2" w:rsidRPr="00E967B2" w:rsidRDefault="00E967B2" w:rsidP="00E967B2">
      <w:pPr>
        <w:spacing w:after="0" w:line="100" w:lineRule="atLeast"/>
        <w:rPr>
          <w:rFonts w:ascii="Consolas" w:eastAsia="Times New Roman" w:hAnsi="Consolas" w:cs="Consolas"/>
          <w:color w:val="000000"/>
          <w:kern w:val="0"/>
          <w:sz w:val="20"/>
          <w:szCs w:val="20"/>
          <w:lang w:eastAsia="en-US"/>
        </w:rPr>
      </w:pPr>
      <w:r w:rsidRPr="00E967B2">
        <w:rPr>
          <w:rFonts w:ascii="Consolas" w:eastAsia="Times New Roman" w:hAnsi="Consolas" w:cs="Consolas"/>
          <w:color w:val="000000"/>
          <w:kern w:val="0"/>
          <w:sz w:val="20"/>
          <w:szCs w:val="20"/>
          <w:lang w:eastAsia="en-US"/>
        </w:rPr>
        <w:t>You can translate sentences from English to French and vice versa!</w:t>
      </w:r>
    </w:p>
    <w:p w14:paraId="24415076" w14:textId="77777777" w:rsidR="00E967B2" w:rsidRPr="00E967B2" w:rsidRDefault="00E967B2" w:rsidP="00E967B2">
      <w:pPr>
        <w:spacing w:after="0" w:line="100" w:lineRule="atLeast"/>
        <w:rPr>
          <w:rFonts w:ascii="Consolas" w:eastAsia="Times New Roman" w:hAnsi="Consolas" w:cs="Consolas"/>
          <w:color w:val="000000"/>
          <w:kern w:val="0"/>
          <w:sz w:val="20"/>
          <w:szCs w:val="20"/>
          <w:lang w:eastAsia="en-US"/>
        </w:rPr>
      </w:pPr>
      <w:r w:rsidRPr="00E967B2">
        <w:rPr>
          <w:rFonts w:ascii="Consolas" w:eastAsia="Times New Roman" w:hAnsi="Consolas" w:cs="Consolas"/>
          <w:color w:val="000000"/>
          <w:kern w:val="0"/>
          <w:sz w:val="20"/>
          <w:szCs w:val="20"/>
          <w:lang w:eastAsia="en-US"/>
        </w:rPr>
        <w:t>So, what would you like to do? Please select from one of the following:</w:t>
      </w:r>
    </w:p>
    <w:p w14:paraId="78B88FF0" w14:textId="77777777" w:rsidR="00E967B2" w:rsidRPr="00E967B2" w:rsidRDefault="00E967B2" w:rsidP="00E967B2">
      <w:pPr>
        <w:spacing w:after="0" w:line="100" w:lineRule="atLeast"/>
        <w:rPr>
          <w:rFonts w:ascii="Consolas" w:eastAsia="Times New Roman" w:hAnsi="Consolas" w:cs="Consolas"/>
          <w:color w:val="000000"/>
          <w:kern w:val="0"/>
          <w:sz w:val="20"/>
          <w:szCs w:val="20"/>
          <w:lang w:eastAsia="en-US"/>
        </w:rPr>
      </w:pPr>
      <w:r w:rsidRPr="00E967B2">
        <w:rPr>
          <w:rFonts w:ascii="Consolas" w:eastAsia="Times New Roman" w:hAnsi="Consolas" w:cs="Consolas"/>
          <w:color w:val="000000"/>
          <w:kern w:val="0"/>
          <w:sz w:val="20"/>
          <w:szCs w:val="20"/>
          <w:lang w:eastAsia="en-US"/>
        </w:rPr>
        <w:t>&gt;&gt; English to French: (input '1')</w:t>
      </w:r>
    </w:p>
    <w:p w14:paraId="5B76D88E" w14:textId="77777777" w:rsidR="00E967B2" w:rsidRPr="00E967B2" w:rsidRDefault="00E967B2" w:rsidP="00E967B2">
      <w:pPr>
        <w:spacing w:after="0" w:line="100" w:lineRule="atLeast"/>
        <w:rPr>
          <w:rFonts w:ascii="Consolas" w:eastAsia="Times New Roman" w:hAnsi="Consolas" w:cs="Consolas"/>
          <w:color w:val="000000"/>
          <w:kern w:val="0"/>
          <w:sz w:val="20"/>
          <w:szCs w:val="20"/>
          <w:lang w:eastAsia="en-US"/>
        </w:rPr>
      </w:pPr>
      <w:r w:rsidRPr="00E967B2">
        <w:rPr>
          <w:rFonts w:ascii="Consolas" w:eastAsia="Times New Roman" w:hAnsi="Consolas" w:cs="Consolas"/>
          <w:color w:val="000000"/>
          <w:kern w:val="0"/>
          <w:sz w:val="20"/>
          <w:szCs w:val="20"/>
          <w:lang w:eastAsia="en-US"/>
        </w:rPr>
        <w:t>&gt;&gt; French to English: (input '2')k</w:t>
      </w:r>
    </w:p>
    <w:p w14:paraId="795EAEDA" w14:textId="77777777" w:rsidR="00E967B2" w:rsidRPr="00E967B2" w:rsidRDefault="00E967B2" w:rsidP="00E967B2">
      <w:pPr>
        <w:spacing w:after="0" w:line="100" w:lineRule="atLeast"/>
        <w:rPr>
          <w:rFonts w:ascii="Consolas" w:eastAsia="Times New Roman" w:hAnsi="Consolas" w:cs="Consolas"/>
          <w:color w:val="000000"/>
          <w:kern w:val="0"/>
          <w:sz w:val="20"/>
          <w:szCs w:val="20"/>
          <w:lang w:eastAsia="en-US"/>
        </w:rPr>
      </w:pPr>
      <w:r w:rsidRPr="00E967B2">
        <w:rPr>
          <w:rFonts w:ascii="Consolas" w:eastAsia="Times New Roman" w:hAnsi="Consolas" w:cs="Consolas"/>
          <w:color w:val="000000"/>
          <w:kern w:val="0"/>
          <w:sz w:val="20"/>
          <w:szCs w:val="20"/>
          <w:lang w:eastAsia="en-US"/>
        </w:rPr>
        <w:t>Invalid input! Input must be an integer, and must be 1 or 2! Try again:2.5</w:t>
      </w:r>
    </w:p>
    <w:p w14:paraId="4066D748" w14:textId="77777777" w:rsidR="00E967B2" w:rsidRPr="00E967B2" w:rsidRDefault="00E967B2" w:rsidP="00E967B2">
      <w:pPr>
        <w:spacing w:after="0" w:line="100" w:lineRule="atLeast"/>
        <w:rPr>
          <w:rFonts w:ascii="Consolas" w:eastAsia="Times New Roman" w:hAnsi="Consolas" w:cs="Consolas"/>
          <w:color w:val="000000"/>
          <w:kern w:val="0"/>
          <w:sz w:val="20"/>
          <w:szCs w:val="20"/>
          <w:lang w:eastAsia="en-US"/>
        </w:rPr>
      </w:pPr>
      <w:r w:rsidRPr="00E967B2">
        <w:rPr>
          <w:rFonts w:ascii="Consolas" w:eastAsia="Times New Roman" w:hAnsi="Consolas" w:cs="Consolas"/>
          <w:color w:val="000000"/>
          <w:kern w:val="0"/>
          <w:sz w:val="20"/>
          <w:szCs w:val="20"/>
          <w:lang w:eastAsia="en-US"/>
        </w:rPr>
        <w:t>Invalid input! Input must be an integer, and must be 1 or 2! Try again:5</w:t>
      </w:r>
    </w:p>
    <w:p w14:paraId="445DC930" w14:textId="77777777" w:rsidR="00E967B2" w:rsidRPr="00E967B2" w:rsidRDefault="00E967B2" w:rsidP="00E967B2">
      <w:pPr>
        <w:spacing w:after="0" w:line="100" w:lineRule="atLeast"/>
        <w:rPr>
          <w:rFonts w:ascii="Consolas" w:eastAsia="Times New Roman" w:hAnsi="Consolas" w:cs="Consolas"/>
          <w:color w:val="000000"/>
          <w:kern w:val="0"/>
          <w:sz w:val="20"/>
          <w:szCs w:val="20"/>
          <w:lang w:eastAsia="en-US"/>
        </w:rPr>
      </w:pPr>
      <w:r w:rsidRPr="00E967B2">
        <w:rPr>
          <w:rFonts w:ascii="Consolas" w:eastAsia="Times New Roman" w:hAnsi="Consolas" w:cs="Consolas"/>
          <w:color w:val="000000"/>
          <w:kern w:val="0"/>
          <w:sz w:val="20"/>
          <w:szCs w:val="20"/>
          <w:lang w:eastAsia="en-US"/>
        </w:rPr>
        <w:t>Invalid input! Input must be an integer, and must be 1 or 2! Try again:1</w:t>
      </w:r>
    </w:p>
    <w:p w14:paraId="5CFBFCB8" w14:textId="77777777" w:rsidR="00E967B2" w:rsidRPr="00E967B2" w:rsidRDefault="00E967B2" w:rsidP="00E967B2">
      <w:pPr>
        <w:spacing w:after="0" w:line="100" w:lineRule="atLeast"/>
        <w:rPr>
          <w:rFonts w:ascii="Consolas" w:eastAsia="Times New Roman" w:hAnsi="Consolas" w:cs="Consolas"/>
          <w:color w:val="000000"/>
          <w:kern w:val="0"/>
          <w:sz w:val="20"/>
          <w:szCs w:val="20"/>
          <w:lang w:eastAsia="en-US"/>
        </w:rPr>
      </w:pPr>
      <w:r w:rsidRPr="00E967B2">
        <w:rPr>
          <w:rFonts w:ascii="Consolas" w:eastAsia="Times New Roman" w:hAnsi="Consolas" w:cs="Consolas"/>
          <w:color w:val="000000"/>
          <w:kern w:val="0"/>
          <w:sz w:val="20"/>
          <w:szCs w:val="20"/>
          <w:lang w:eastAsia="en-US"/>
        </w:rPr>
        <w:t>Input the sentence for translation: The lazy boy dances with the smelly jellyfish!</w:t>
      </w:r>
    </w:p>
    <w:p w14:paraId="4A1B0738" w14:textId="77777777" w:rsidR="00E967B2" w:rsidRPr="00E967B2" w:rsidRDefault="00E967B2" w:rsidP="00E967B2">
      <w:pPr>
        <w:spacing w:after="0" w:line="100" w:lineRule="atLeast"/>
        <w:rPr>
          <w:rFonts w:ascii="Consolas" w:eastAsia="Times New Roman" w:hAnsi="Consolas" w:cs="Consolas"/>
          <w:color w:val="000000"/>
          <w:kern w:val="0"/>
          <w:sz w:val="20"/>
          <w:szCs w:val="20"/>
          <w:lang w:eastAsia="en-US"/>
        </w:rPr>
      </w:pPr>
      <w:r w:rsidRPr="00E967B2">
        <w:rPr>
          <w:rFonts w:ascii="Consolas" w:eastAsia="Times New Roman" w:hAnsi="Consolas" w:cs="Consolas"/>
          <w:color w:val="000000"/>
          <w:kern w:val="0"/>
          <w:sz w:val="20"/>
          <w:szCs w:val="20"/>
          <w:lang w:eastAsia="en-US"/>
        </w:rPr>
        <w:t>Your sentence translated is:</w:t>
      </w:r>
    </w:p>
    <w:p w14:paraId="09F0CA29" w14:textId="77777777" w:rsidR="00E967B2" w:rsidRPr="00E967B2" w:rsidRDefault="00E967B2" w:rsidP="00E967B2">
      <w:pPr>
        <w:spacing w:after="0" w:line="100" w:lineRule="atLeast"/>
        <w:rPr>
          <w:rFonts w:ascii="Consolas" w:eastAsia="Times New Roman" w:hAnsi="Consolas" w:cs="Consolas"/>
          <w:color w:val="000000"/>
          <w:kern w:val="0"/>
          <w:sz w:val="20"/>
          <w:szCs w:val="20"/>
          <w:lang w:eastAsia="en-US"/>
        </w:rPr>
      </w:pPr>
      <w:r w:rsidRPr="00E967B2">
        <w:rPr>
          <w:rFonts w:ascii="Consolas" w:eastAsia="Times New Roman" w:hAnsi="Consolas" w:cs="Consolas"/>
          <w:color w:val="000000"/>
          <w:kern w:val="0"/>
          <w:sz w:val="20"/>
          <w:szCs w:val="20"/>
          <w:lang w:eastAsia="en-US"/>
        </w:rPr>
        <w:t xml:space="preserve"> &gt;&gt; Le paresseux garcon danse avec le puante meduse!</w:t>
      </w:r>
    </w:p>
    <w:p w14:paraId="75884010" w14:textId="77777777" w:rsidR="00E967B2" w:rsidRPr="00E967B2" w:rsidRDefault="00E967B2" w:rsidP="00E967B2">
      <w:pPr>
        <w:spacing w:after="0" w:line="100" w:lineRule="atLeast"/>
        <w:rPr>
          <w:rFonts w:ascii="Consolas" w:eastAsia="Times New Roman" w:hAnsi="Consolas" w:cs="Consolas"/>
          <w:color w:val="000000"/>
          <w:kern w:val="0"/>
          <w:sz w:val="20"/>
          <w:szCs w:val="20"/>
          <w:lang w:eastAsia="en-US"/>
        </w:rPr>
      </w:pPr>
      <w:r w:rsidRPr="00E967B2">
        <w:rPr>
          <w:rFonts w:ascii="Consolas" w:eastAsia="Times New Roman" w:hAnsi="Consolas" w:cs="Consolas"/>
          <w:color w:val="000000"/>
          <w:kern w:val="0"/>
          <w:sz w:val="20"/>
          <w:szCs w:val="20"/>
          <w:lang w:eastAsia="en-US"/>
        </w:rPr>
        <w:t>Another translation? (y/n)2</w:t>
      </w:r>
    </w:p>
    <w:p w14:paraId="070E965C" w14:textId="77777777" w:rsidR="00E967B2" w:rsidRPr="00E967B2" w:rsidRDefault="00E967B2" w:rsidP="00E967B2">
      <w:pPr>
        <w:spacing w:after="0" w:line="100" w:lineRule="atLeast"/>
        <w:rPr>
          <w:rFonts w:ascii="Consolas" w:eastAsia="Times New Roman" w:hAnsi="Consolas" w:cs="Consolas"/>
          <w:color w:val="000000"/>
          <w:kern w:val="0"/>
          <w:sz w:val="20"/>
          <w:szCs w:val="20"/>
          <w:lang w:eastAsia="en-US"/>
        </w:rPr>
      </w:pPr>
      <w:r w:rsidRPr="00E967B2">
        <w:rPr>
          <w:rFonts w:ascii="Consolas" w:eastAsia="Times New Roman" w:hAnsi="Consolas" w:cs="Consolas"/>
          <w:color w:val="000000"/>
          <w:kern w:val="0"/>
          <w:sz w:val="20"/>
          <w:szCs w:val="20"/>
          <w:lang w:eastAsia="en-US"/>
        </w:rPr>
        <w:t>Invalid input! Please enter 'y' or 'n':Y</w:t>
      </w:r>
    </w:p>
    <w:p w14:paraId="55AAF44E" w14:textId="77777777" w:rsidR="00E967B2" w:rsidRPr="00E967B2" w:rsidRDefault="00E967B2" w:rsidP="00E967B2">
      <w:pPr>
        <w:spacing w:after="0" w:line="100" w:lineRule="atLeast"/>
        <w:rPr>
          <w:rFonts w:ascii="Consolas" w:eastAsia="Times New Roman" w:hAnsi="Consolas" w:cs="Consolas"/>
          <w:color w:val="000000"/>
          <w:kern w:val="0"/>
          <w:sz w:val="20"/>
          <w:szCs w:val="20"/>
          <w:lang w:eastAsia="en-US"/>
        </w:rPr>
      </w:pPr>
      <w:r w:rsidRPr="00E967B2">
        <w:rPr>
          <w:rFonts w:ascii="Consolas" w:eastAsia="Times New Roman" w:hAnsi="Consolas" w:cs="Consolas"/>
          <w:color w:val="000000"/>
          <w:kern w:val="0"/>
          <w:sz w:val="20"/>
          <w:szCs w:val="20"/>
          <w:lang w:eastAsia="en-US"/>
        </w:rPr>
        <w:t>So, what would you like to do? Please select from one of the following:</w:t>
      </w:r>
    </w:p>
    <w:p w14:paraId="1A6B269C" w14:textId="77777777" w:rsidR="00E967B2" w:rsidRPr="00E967B2" w:rsidRDefault="00E967B2" w:rsidP="00E967B2">
      <w:pPr>
        <w:spacing w:after="0" w:line="100" w:lineRule="atLeast"/>
        <w:rPr>
          <w:rFonts w:ascii="Consolas" w:eastAsia="Times New Roman" w:hAnsi="Consolas" w:cs="Consolas"/>
          <w:color w:val="000000"/>
          <w:kern w:val="0"/>
          <w:sz w:val="20"/>
          <w:szCs w:val="20"/>
          <w:lang w:eastAsia="en-US"/>
        </w:rPr>
      </w:pPr>
      <w:r w:rsidRPr="00E967B2">
        <w:rPr>
          <w:rFonts w:ascii="Consolas" w:eastAsia="Times New Roman" w:hAnsi="Consolas" w:cs="Consolas"/>
          <w:color w:val="000000"/>
          <w:kern w:val="0"/>
          <w:sz w:val="20"/>
          <w:szCs w:val="20"/>
          <w:lang w:eastAsia="en-US"/>
        </w:rPr>
        <w:t>&gt;&gt; English to French: (input '1')</w:t>
      </w:r>
    </w:p>
    <w:p w14:paraId="1BB4F315" w14:textId="77777777" w:rsidR="00E967B2" w:rsidRPr="00E967B2" w:rsidRDefault="00E967B2" w:rsidP="00E967B2">
      <w:pPr>
        <w:spacing w:after="0" w:line="100" w:lineRule="atLeast"/>
        <w:rPr>
          <w:rFonts w:ascii="Consolas" w:eastAsia="Times New Roman" w:hAnsi="Consolas" w:cs="Consolas"/>
          <w:color w:val="000000"/>
          <w:kern w:val="0"/>
          <w:sz w:val="20"/>
          <w:szCs w:val="20"/>
          <w:lang w:eastAsia="en-US"/>
        </w:rPr>
      </w:pPr>
      <w:r w:rsidRPr="00E967B2">
        <w:rPr>
          <w:rFonts w:ascii="Consolas" w:eastAsia="Times New Roman" w:hAnsi="Consolas" w:cs="Consolas"/>
          <w:color w:val="000000"/>
          <w:kern w:val="0"/>
          <w:sz w:val="20"/>
          <w:szCs w:val="20"/>
          <w:lang w:eastAsia="en-US"/>
        </w:rPr>
        <w:t>&gt;&gt; French to English: (input '2')</w:t>
      </w:r>
    </w:p>
    <w:p w14:paraId="07DE4041" w14:textId="77777777" w:rsidR="00E967B2" w:rsidRPr="00E967B2" w:rsidRDefault="00E967B2" w:rsidP="00E967B2">
      <w:pPr>
        <w:spacing w:after="0" w:line="100" w:lineRule="atLeast"/>
        <w:rPr>
          <w:rFonts w:ascii="Consolas" w:eastAsia="Times New Roman" w:hAnsi="Consolas" w:cs="Consolas"/>
          <w:color w:val="000000"/>
          <w:kern w:val="0"/>
          <w:sz w:val="20"/>
          <w:szCs w:val="20"/>
          <w:lang w:eastAsia="en-US"/>
        </w:rPr>
      </w:pPr>
      <w:r w:rsidRPr="00E967B2">
        <w:rPr>
          <w:rFonts w:ascii="Consolas" w:eastAsia="Times New Roman" w:hAnsi="Consolas" w:cs="Consolas"/>
          <w:color w:val="000000"/>
          <w:kern w:val="0"/>
          <w:sz w:val="20"/>
          <w:szCs w:val="20"/>
          <w:lang w:eastAsia="en-US"/>
        </w:rPr>
        <w:t>Invalid input! Input must be an integer, and must be 1 or 2! Try again:2</w:t>
      </w:r>
    </w:p>
    <w:p w14:paraId="7453A5FF" w14:textId="77777777" w:rsidR="00E967B2" w:rsidRPr="00E967B2" w:rsidRDefault="00E967B2" w:rsidP="00E967B2">
      <w:pPr>
        <w:spacing w:after="0" w:line="100" w:lineRule="atLeast"/>
        <w:rPr>
          <w:rFonts w:ascii="Consolas" w:eastAsia="Times New Roman" w:hAnsi="Consolas" w:cs="Consolas"/>
          <w:color w:val="000000"/>
          <w:kern w:val="0"/>
          <w:sz w:val="20"/>
          <w:szCs w:val="20"/>
          <w:lang w:eastAsia="en-US"/>
        </w:rPr>
      </w:pPr>
      <w:r w:rsidRPr="00E967B2">
        <w:rPr>
          <w:rFonts w:ascii="Consolas" w:eastAsia="Times New Roman" w:hAnsi="Consolas" w:cs="Consolas"/>
          <w:color w:val="000000"/>
          <w:kern w:val="0"/>
          <w:sz w:val="20"/>
          <w:szCs w:val="20"/>
          <w:lang w:eastAsia="en-US"/>
        </w:rPr>
        <w:t xml:space="preserve">Input the sentence for translation: </w:t>
      </w:r>
    </w:p>
    <w:p w14:paraId="4814242B" w14:textId="77777777" w:rsidR="00E967B2" w:rsidRPr="00E967B2" w:rsidRDefault="00E967B2" w:rsidP="00E967B2">
      <w:pPr>
        <w:spacing w:after="0" w:line="100" w:lineRule="atLeast"/>
        <w:rPr>
          <w:rFonts w:ascii="Consolas" w:eastAsia="Times New Roman" w:hAnsi="Consolas" w:cs="Consolas"/>
          <w:color w:val="000000"/>
          <w:kern w:val="0"/>
          <w:sz w:val="20"/>
          <w:szCs w:val="20"/>
          <w:lang w:eastAsia="en-US"/>
        </w:rPr>
      </w:pPr>
      <w:r w:rsidRPr="00E967B2">
        <w:rPr>
          <w:rFonts w:ascii="Consolas" w:eastAsia="Times New Roman" w:hAnsi="Consolas" w:cs="Consolas"/>
          <w:color w:val="000000"/>
          <w:kern w:val="0"/>
          <w:sz w:val="20"/>
          <w:szCs w:val="20"/>
          <w:lang w:eastAsia="en-US"/>
        </w:rPr>
        <w:t>No input!</w:t>
      </w:r>
    </w:p>
    <w:p w14:paraId="47BC5B44" w14:textId="77777777" w:rsidR="00E967B2" w:rsidRPr="00E967B2" w:rsidRDefault="00E967B2" w:rsidP="00E967B2">
      <w:pPr>
        <w:spacing w:after="0" w:line="100" w:lineRule="atLeast"/>
        <w:rPr>
          <w:rFonts w:ascii="Consolas" w:eastAsia="Times New Roman" w:hAnsi="Consolas" w:cs="Consolas"/>
          <w:color w:val="000000"/>
          <w:kern w:val="0"/>
          <w:sz w:val="20"/>
          <w:szCs w:val="20"/>
          <w:lang w:eastAsia="en-US"/>
        </w:rPr>
      </w:pPr>
      <w:r w:rsidRPr="00E967B2">
        <w:rPr>
          <w:rFonts w:ascii="Consolas" w:eastAsia="Times New Roman" w:hAnsi="Consolas" w:cs="Consolas"/>
          <w:color w:val="000000"/>
          <w:kern w:val="0"/>
          <w:sz w:val="20"/>
          <w:szCs w:val="20"/>
          <w:lang w:eastAsia="en-US"/>
        </w:rPr>
        <w:t>Input the sentence for translation: Le garcon danse.</w:t>
      </w:r>
    </w:p>
    <w:p w14:paraId="20060AC9" w14:textId="77777777" w:rsidR="00E967B2" w:rsidRPr="00E967B2" w:rsidRDefault="00E967B2" w:rsidP="00E967B2">
      <w:pPr>
        <w:spacing w:after="0" w:line="100" w:lineRule="atLeast"/>
        <w:rPr>
          <w:rFonts w:ascii="Consolas" w:eastAsia="Times New Roman" w:hAnsi="Consolas" w:cs="Consolas"/>
          <w:color w:val="000000"/>
          <w:kern w:val="0"/>
          <w:sz w:val="20"/>
          <w:szCs w:val="20"/>
          <w:lang w:eastAsia="en-US"/>
        </w:rPr>
      </w:pPr>
      <w:r w:rsidRPr="00E967B2">
        <w:rPr>
          <w:rFonts w:ascii="Consolas" w:eastAsia="Times New Roman" w:hAnsi="Consolas" w:cs="Consolas"/>
          <w:color w:val="000000"/>
          <w:kern w:val="0"/>
          <w:sz w:val="20"/>
          <w:szCs w:val="20"/>
          <w:lang w:eastAsia="en-US"/>
        </w:rPr>
        <w:t>Your sentence translated is:</w:t>
      </w:r>
    </w:p>
    <w:p w14:paraId="22D874A6" w14:textId="77777777" w:rsidR="00E967B2" w:rsidRPr="00E967B2" w:rsidRDefault="00E967B2" w:rsidP="00E967B2">
      <w:pPr>
        <w:spacing w:after="0" w:line="100" w:lineRule="atLeast"/>
        <w:rPr>
          <w:rFonts w:ascii="Consolas" w:eastAsia="Times New Roman" w:hAnsi="Consolas" w:cs="Consolas"/>
          <w:color w:val="000000"/>
          <w:kern w:val="0"/>
          <w:sz w:val="20"/>
          <w:szCs w:val="20"/>
          <w:lang w:eastAsia="en-US"/>
        </w:rPr>
      </w:pPr>
      <w:r w:rsidRPr="00E967B2">
        <w:rPr>
          <w:rFonts w:ascii="Consolas" w:eastAsia="Times New Roman" w:hAnsi="Consolas" w:cs="Consolas"/>
          <w:color w:val="000000"/>
          <w:kern w:val="0"/>
          <w:sz w:val="20"/>
          <w:szCs w:val="20"/>
          <w:lang w:eastAsia="en-US"/>
        </w:rPr>
        <w:t xml:space="preserve"> &gt;&gt; The boy dances.</w:t>
      </w:r>
    </w:p>
    <w:p w14:paraId="64FFBD8C" w14:textId="77777777" w:rsidR="00E967B2" w:rsidRPr="00E967B2" w:rsidRDefault="00E967B2" w:rsidP="00E967B2">
      <w:pPr>
        <w:spacing w:after="0" w:line="100" w:lineRule="atLeast"/>
        <w:rPr>
          <w:rFonts w:ascii="Consolas" w:eastAsia="Times New Roman" w:hAnsi="Consolas" w:cs="Consolas"/>
          <w:color w:val="000000"/>
          <w:kern w:val="0"/>
          <w:sz w:val="20"/>
          <w:szCs w:val="20"/>
          <w:lang w:eastAsia="en-US"/>
        </w:rPr>
      </w:pPr>
      <w:r w:rsidRPr="00E967B2">
        <w:rPr>
          <w:rFonts w:ascii="Consolas" w:eastAsia="Times New Roman" w:hAnsi="Consolas" w:cs="Consolas"/>
          <w:color w:val="000000"/>
          <w:kern w:val="0"/>
          <w:sz w:val="20"/>
          <w:szCs w:val="20"/>
          <w:lang w:eastAsia="en-US"/>
        </w:rPr>
        <w:t>Another translation? (y/n)n</w:t>
      </w:r>
    </w:p>
    <w:p w14:paraId="42179B5F" w14:textId="77777777" w:rsidR="00E967B2" w:rsidRPr="00E967B2" w:rsidRDefault="00E967B2" w:rsidP="00E967B2">
      <w:pPr>
        <w:spacing w:after="0" w:line="100" w:lineRule="atLeast"/>
        <w:rPr>
          <w:rFonts w:ascii="Consolas" w:eastAsia="Times New Roman" w:hAnsi="Consolas" w:cs="Consolas"/>
          <w:color w:val="000000"/>
          <w:kern w:val="0"/>
          <w:sz w:val="20"/>
          <w:szCs w:val="20"/>
          <w:lang w:eastAsia="en-US"/>
        </w:rPr>
      </w:pPr>
    </w:p>
    <w:p w14:paraId="1EB05A7D" w14:textId="77777777" w:rsidR="009F7065" w:rsidRDefault="00E967B2" w:rsidP="00E967B2">
      <w:pPr>
        <w:spacing w:after="0" w:line="100" w:lineRule="atLeast"/>
        <w:rPr>
          <w:rFonts w:ascii="Consolas" w:eastAsia="Times New Roman" w:hAnsi="Consolas" w:cs="Consolas"/>
          <w:color w:val="000000"/>
          <w:kern w:val="0"/>
          <w:sz w:val="20"/>
          <w:szCs w:val="20"/>
          <w:lang w:eastAsia="en-US"/>
        </w:rPr>
      </w:pPr>
      <w:r w:rsidRPr="00E967B2">
        <w:rPr>
          <w:rFonts w:ascii="Consolas" w:eastAsia="Times New Roman" w:hAnsi="Consolas" w:cs="Consolas"/>
          <w:color w:val="000000"/>
          <w:kern w:val="0"/>
          <w:sz w:val="20"/>
          <w:szCs w:val="20"/>
          <w:lang w:eastAsia="en-US"/>
        </w:rPr>
        <w:t>Process finished with exit code 0</w:t>
      </w:r>
    </w:p>
    <w:p w14:paraId="6E8C321E" w14:textId="77777777" w:rsidR="00E967B2" w:rsidRDefault="00E967B2" w:rsidP="00E967B2">
      <w:pPr>
        <w:spacing w:after="0" w:line="100" w:lineRule="atLeast"/>
        <w:rPr>
          <w:b/>
        </w:rPr>
      </w:pPr>
    </w:p>
    <w:p w14:paraId="136B9865" w14:textId="77777777" w:rsidR="00B14718" w:rsidRPr="000059E2" w:rsidRDefault="00B14718" w:rsidP="00B14718">
      <w:pPr>
        <w:rPr>
          <w:rFonts w:cs="Arial"/>
          <w:sz w:val="32"/>
          <w:szCs w:val="32"/>
        </w:rPr>
      </w:pPr>
      <w:r w:rsidRPr="000059E2">
        <w:rPr>
          <w:rFonts w:cs="Arial"/>
          <w:b/>
          <w:bCs/>
          <w:color w:val="365F91"/>
          <w:sz w:val="32"/>
          <w:szCs w:val="32"/>
        </w:rPr>
        <w:t>Design</w:t>
      </w:r>
      <w:r w:rsidRPr="000059E2">
        <w:rPr>
          <w:rFonts w:cs="Arial"/>
          <w:sz w:val="32"/>
          <w:szCs w:val="32"/>
        </w:rPr>
        <w:t xml:space="preserve"> </w:t>
      </w:r>
      <w:r w:rsidRPr="000059E2">
        <w:rPr>
          <w:rFonts w:cs="Arial"/>
          <w:b/>
          <w:bCs/>
          <w:color w:val="365F91"/>
          <w:sz w:val="32"/>
          <w:szCs w:val="32"/>
        </w:rPr>
        <w:t>Requirements</w:t>
      </w:r>
    </w:p>
    <w:p w14:paraId="21C218F6" w14:textId="77777777" w:rsidR="009F7065" w:rsidRDefault="00E21D91" w:rsidP="00B14718">
      <w:pPr>
        <w:spacing w:after="0" w:line="100" w:lineRule="atLeast"/>
        <w:jc w:val="both"/>
      </w:pPr>
      <w:r>
        <w:t xml:space="preserve">Your program should have a user interface class </w:t>
      </w:r>
      <w:r w:rsidRPr="00E21D91">
        <w:rPr>
          <w:b/>
        </w:rPr>
        <w:t>UserInterface</w:t>
      </w:r>
      <w:r>
        <w:t xml:space="preserve"> which implements the </w:t>
      </w:r>
      <w:r w:rsidR="009F7065">
        <w:t>methods given below</w:t>
      </w:r>
      <w:r>
        <w:t>.</w:t>
      </w:r>
      <w:r w:rsidR="00AE5A40">
        <w:t xml:space="preserve"> This class interfaces with the user</w:t>
      </w:r>
      <w:r w:rsidR="009F7065">
        <w:t xml:space="preserve"> as follows</w:t>
      </w:r>
      <w:r w:rsidR="00AE5A40">
        <w:t xml:space="preserve">: </w:t>
      </w:r>
    </w:p>
    <w:p w14:paraId="2E4446AC" w14:textId="77777777" w:rsidR="009F7065" w:rsidRDefault="00AE5A40" w:rsidP="009F7065">
      <w:pPr>
        <w:numPr>
          <w:ilvl w:val="0"/>
          <w:numId w:val="25"/>
        </w:numPr>
        <w:spacing w:after="0" w:line="100" w:lineRule="atLeast"/>
        <w:jc w:val="both"/>
      </w:pPr>
      <w:r>
        <w:t xml:space="preserve">requests input, </w:t>
      </w:r>
    </w:p>
    <w:p w14:paraId="0C57FBE5" w14:textId="77777777" w:rsidR="009F7065" w:rsidRDefault="00AE5A40" w:rsidP="009F7065">
      <w:pPr>
        <w:numPr>
          <w:ilvl w:val="0"/>
          <w:numId w:val="25"/>
        </w:numPr>
        <w:spacing w:after="0" w:line="100" w:lineRule="atLeast"/>
        <w:jc w:val="both"/>
      </w:pPr>
      <w:r>
        <w:t>reads in user input</w:t>
      </w:r>
      <w:r w:rsidR="009F7065">
        <w:t>,</w:t>
      </w:r>
      <w:r>
        <w:t xml:space="preserve"> and </w:t>
      </w:r>
    </w:p>
    <w:p w14:paraId="266737A4" w14:textId="77777777" w:rsidR="003947EB" w:rsidRDefault="00AE5A40" w:rsidP="009F7065">
      <w:pPr>
        <w:numPr>
          <w:ilvl w:val="0"/>
          <w:numId w:val="25"/>
        </w:numPr>
        <w:spacing w:after="0" w:line="100" w:lineRule="atLeast"/>
        <w:jc w:val="both"/>
      </w:pPr>
      <w:r>
        <w:t>uses the appropriate classes to perform the required tasks.</w:t>
      </w:r>
    </w:p>
    <w:p w14:paraId="60CE51F0" w14:textId="77777777" w:rsidR="00E21D91" w:rsidRDefault="00E21D91" w:rsidP="00C16E09">
      <w:pPr>
        <w:spacing w:after="0" w:line="100" w:lineRule="atLeast"/>
      </w:pPr>
    </w:p>
    <w:p w14:paraId="662A4957" w14:textId="77777777" w:rsidR="00F06DB6" w:rsidRPr="00F06DB6" w:rsidRDefault="00F06DB6" w:rsidP="00F06DB6">
      <w:pPr>
        <w:suppressAutoHyphens w:val="0"/>
        <w:autoSpaceDE w:val="0"/>
        <w:autoSpaceDN w:val="0"/>
        <w:adjustRightInd w:val="0"/>
        <w:spacing w:after="0" w:line="240" w:lineRule="auto"/>
        <w:rPr>
          <w:rFonts w:ascii="Courier New" w:eastAsia="Times New Roman" w:hAnsi="Courier New" w:cs="Courier New"/>
          <w:color w:val="000000"/>
          <w:kern w:val="0"/>
          <w:sz w:val="20"/>
          <w:szCs w:val="20"/>
          <w:lang w:eastAsia="en-US"/>
        </w:rPr>
      </w:pPr>
      <w:r w:rsidRPr="00F06DB6">
        <w:rPr>
          <w:rFonts w:ascii="Courier New" w:eastAsia="Times New Roman" w:hAnsi="Courier New" w:cs="Courier New"/>
          <w:b/>
          <w:bCs/>
          <w:color w:val="000000"/>
          <w:kern w:val="0"/>
          <w:sz w:val="20"/>
          <w:szCs w:val="20"/>
          <w:lang w:eastAsia="en-US"/>
        </w:rPr>
        <w:t xml:space="preserve">class </w:t>
      </w:r>
      <w:r w:rsidRPr="00F06DB6">
        <w:rPr>
          <w:rFonts w:ascii="Courier New" w:eastAsia="Times New Roman" w:hAnsi="Courier New" w:cs="Courier New"/>
          <w:color w:val="000000"/>
          <w:kern w:val="0"/>
          <w:sz w:val="20"/>
          <w:szCs w:val="20"/>
          <w:lang w:eastAsia="en-US"/>
        </w:rPr>
        <w:t>UserInterface:</w:t>
      </w:r>
      <w:r w:rsidRPr="00F06DB6">
        <w:rPr>
          <w:rFonts w:ascii="Courier New" w:eastAsia="Times New Roman" w:hAnsi="Courier New" w:cs="Courier New"/>
          <w:color w:val="000000"/>
          <w:kern w:val="0"/>
          <w:sz w:val="20"/>
          <w:szCs w:val="20"/>
          <w:lang w:eastAsia="en-US"/>
        </w:rPr>
        <w:br/>
      </w:r>
      <w:r w:rsidRPr="00F06DB6">
        <w:rPr>
          <w:rFonts w:ascii="Courier New" w:eastAsia="Times New Roman" w:hAnsi="Courier New" w:cs="Courier New"/>
          <w:color w:val="000000"/>
          <w:kern w:val="0"/>
          <w:sz w:val="20"/>
          <w:szCs w:val="20"/>
          <w:lang w:eastAsia="en-US"/>
        </w:rPr>
        <w:br/>
        <w:t xml:space="preserve">    </w:t>
      </w:r>
      <w:r w:rsidRPr="00F06DB6">
        <w:rPr>
          <w:rFonts w:ascii="Courier New" w:eastAsia="Times New Roman" w:hAnsi="Courier New" w:cs="Courier New"/>
          <w:b/>
          <w:bCs/>
          <w:color w:val="000000"/>
          <w:kern w:val="0"/>
          <w:sz w:val="20"/>
          <w:szCs w:val="20"/>
          <w:lang w:eastAsia="en-US"/>
        </w:rPr>
        <w:t xml:space="preserve">def </w:t>
      </w:r>
      <w:r w:rsidRPr="00F06DB6">
        <w:rPr>
          <w:rFonts w:ascii="Courier New" w:eastAsia="Times New Roman" w:hAnsi="Courier New" w:cs="Courier New"/>
          <w:color w:val="000000"/>
          <w:kern w:val="0"/>
          <w:sz w:val="20"/>
          <w:szCs w:val="20"/>
          <w:lang w:eastAsia="en-US"/>
        </w:rPr>
        <w:t>__init__(self):</w:t>
      </w:r>
      <w:r w:rsidRPr="00F06DB6">
        <w:rPr>
          <w:rFonts w:ascii="Courier New" w:eastAsia="Times New Roman" w:hAnsi="Courier New" w:cs="Courier New"/>
          <w:color w:val="000000"/>
          <w:kern w:val="0"/>
          <w:sz w:val="20"/>
          <w:szCs w:val="20"/>
          <w:lang w:eastAsia="en-US"/>
        </w:rPr>
        <w:br/>
      </w:r>
      <w:r w:rsidRPr="00F06DB6">
        <w:rPr>
          <w:rFonts w:ascii="Courier New" w:eastAsia="Times New Roman" w:hAnsi="Courier New" w:cs="Courier New"/>
          <w:b/>
          <w:bCs/>
          <w:color w:val="000000"/>
          <w:kern w:val="0"/>
          <w:sz w:val="20"/>
          <w:szCs w:val="20"/>
          <w:lang w:eastAsia="en-US"/>
        </w:rPr>
        <w:lastRenderedPageBreak/>
        <w:br/>
        <w:t xml:space="preserve">    </w:t>
      </w:r>
      <w:r w:rsidRPr="00F06DB6">
        <w:rPr>
          <w:rFonts w:ascii="Courier New" w:eastAsia="Times New Roman" w:hAnsi="Courier New" w:cs="Courier New"/>
          <w:i/>
          <w:iCs/>
          <w:color w:val="000000"/>
          <w:kern w:val="0"/>
          <w:sz w:val="20"/>
          <w:szCs w:val="20"/>
          <w:lang w:eastAsia="en-US"/>
        </w:rPr>
        <w:t># Calls the necessary methods to: display a greeting, ask the user what</w:t>
      </w:r>
      <w:r w:rsidRPr="00F06DB6">
        <w:rPr>
          <w:rFonts w:ascii="Courier New" w:eastAsia="Times New Roman" w:hAnsi="Courier New" w:cs="Courier New"/>
          <w:i/>
          <w:iCs/>
          <w:color w:val="000000"/>
          <w:kern w:val="0"/>
          <w:sz w:val="20"/>
          <w:szCs w:val="20"/>
          <w:lang w:eastAsia="en-US"/>
        </w:rPr>
        <w:br/>
        <w:t xml:space="preserve">    # s/he wants to do; update the</w:t>
      </w:r>
      <w:r w:rsidRPr="00F06DB6">
        <w:rPr>
          <w:rFonts w:ascii="Courier New" w:eastAsia="Times New Roman" w:hAnsi="Courier New" w:cs="Courier New"/>
          <w:i/>
          <w:iCs/>
          <w:color w:val="000000"/>
          <w:kern w:val="0"/>
          <w:sz w:val="20"/>
          <w:szCs w:val="20"/>
          <w:lang w:eastAsia="en-US"/>
        </w:rPr>
        <w:br/>
        <w:t xml:space="preserve">    # corpus file name and the text to be translated based on the user’s input,</w:t>
      </w:r>
      <w:r w:rsidRPr="00F06DB6">
        <w:rPr>
          <w:rFonts w:ascii="Courier New" w:eastAsia="Times New Roman" w:hAnsi="Courier New" w:cs="Courier New"/>
          <w:i/>
          <w:iCs/>
          <w:color w:val="000000"/>
          <w:kern w:val="0"/>
          <w:sz w:val="20"/>
          <w:szCs w:val="20"/>
          <w:lang w:eastAsia="en-US"/>
        </w:rPr>
        <w:br/>
        <w:t xml:space="preserve">    # uses these to initialize</w:t>
      </w:r>
      <w:r w:rsidRPr="00F06DB6">
        <w:rPr>
          <w:rFonts w:ascii="Courier New" w:eastAsia="Times New Roman" w:hAnsi="Courier New" w:cs="Courier New"/>
          <w:i/>
          <w:iCs/>
          <w:color w:val="000000"/>
          <w:kern w:val="0"/>
          <w:sz w:val="20"/>
          <w:szCs w:val="20"/>
          <w:lang w:eastAsia="en-US"/>
        </w:rPr>
        <w:br/>
        <w:t xml:space="preserve">    # a Translator object, and loops until the user no longer wants</w:t>
      </w:r>
      <w:r w:rsidRPr="00F06DB6">
        <w:rPr>
          <w:rFonts w:ascii="Courier New" w:eastAsia="Times New Roman" w:hAnsi="Courier New" w:cs="Courier New"/>
          <w:i/>
          <w:iCs/>
          <w:color w:val="000000"/>
          <w:kern w:val="0"/>
          <w:sz w:val="20"/>
          <w:szCs w:val="20"/>
          <w:lang w:eastAsia="en-US"/>
        </w:rPr>
        <w:br/>
        <w:t xml:space="preserve">    # to translate any sentences.</w:t>
      </w:r>
      <w:r w:rsidRPr="00F06DB6">
        <w:rPr>
          <w:rFonts w:ascii="Courier New" w:eastAsia="Times New Roman" w:hAnsi="Courier New" w:cs="Courier New"/>
          <w:i/>
          <w:iCs/>
          <w:color w:val="000000"/>
          <w:kern w:val="0"/>
          <w:sz w:val="20"/>
          <w:szCs w:val="20"/>
          <w:lang w:eastAsia="en-US"/>
        </w:rPr>
        <w:br/>
        <w:t xml:space="preserve">    </w:t>
      </w:r>
      <w:r w:rsidRPr="00F06DB6">
        <w:rPr>
          <w:rFonts w:ascii="Courier New" w:eastAsia="Times New Roman" w:hAnsi="Courier New" w:cs="Courier New"/>
          <w:b/>
          <w:bCs/>
          <w:color w:val="000000"/>
          <w:kern w:val="0"/>
          <w:sz w:val="20"/>
          <w:szCs w:val="20"/>
          <w:lang w:eastAsia="en-US"/>
        </w:rPr>
        <w:t xml:space="preserve">def </w:t>
      </w:r>
      <w:r w:rsidRPr="00F06DB6">
        <w:rPr>
          <w:rFonts w:ascii="Courier New" w:eastAsia="Times New Roman" w:hAnsi="Courier New" w:cs="Courier New"/>
          <w:color w:val="000000"/>
          <w:kern w:val="0"/>
          <w:sz w:val="20"/>
          <w:szCs w:val="20"/>
          <w:lang w:eastAsia="en-US"/>
        </w:rPr>
        <w:t>run_program(self):</w:t>
      </w:r>
      <w:r w:rsidRPr="00F06DB6">
        <w:rPr>
          <w:rFonts w:ascii="Courier New" w:eastAsia="Times New Roman" w:hAnsi="Courier New" w:cs="Courier New"/>
          <w:color w:val="000000"/>
          <w:kern w:val="0"/>
          <w:sz w:val="20"/>
          <w:szCs w:val="20"/>
          <w:lang w:eastAsia="en-US"/>
        </w:rPr>
        <w:br/>
      </w:r>
      <w:r w:rsidRPr="00F06DB6">
        <w:rPr>
          <w:rFonts w:ascii="Courier New" w:eastAsia="Times New Roman" w:hAnsi="Courier New" w:cs="Courier New"/>
          <w:b/>
          <w:bCs/>
          <w:color w:val="000000"/>
          <w:kern w:val="0"/>
          <w:sz w:val="20"/>
          <w:szCs w:val="20"/>
          <w:lang w:eastAsia="en-US"/>
        </w:rPr>
        <w:br/>
        <w:t xml:space="preserve">    </w:t>
      </w:r>
      <w:r w:rsidRPr="00F06DB6">
        <w:rPr>
          <w:rFonts w:ascii="Courier New" w:eastAsia="Times New Roman" w:hAnsi="Courier New" w:cs="Courier New"/>
          <w:i/>
          <w:iCs/>
          <w:color w:val="000000"/>
          <w:kern w:val="0"/>
          <w:sz w:val="20"/>
          <w:szCs w:val="20"/>
          <w:lang w:eastAsia="en-US"/>
        </w:rPr>
        <w:t># Displays the translation options to the user and, after reading</w:t>
      </w:r>
      <w:r w:rsidRPr="00F06DB6">
        <w:rPr>
          <w:rFonts w:ascii="Courier New" w:eastAsia="Times New Roman" w:hAnsi="Courier New" w:cs="Courier New"/>
          <w:i/>
          <w:iCs/>
          <w:color w:val="000000"/>
          <w:kern w:val="0"/>
          <w:sz w:val="20"/>
          <w:szCs w:val="20"/>
          <w:lang w:eastAsia="en-US"/>
        </w:rPr>
        <w:br/>
        <w:t xml:space="preserve">    # in the option selected by the user, sets</w:t>
      </w:r>
      <w:r w:rsidRPr="00F06DB6">
        <w:rPr>
          <w:rFonts w:ascii="Courier New" w:eastAsia="Times New Roman" w:hAnsi="Courier New" w:cs="Courier New"/>
          <w:i/>
          <w:iCs/>
          <w:color w:val="000000"/>
          <w:kern w:val="0"/>
          <w:sz w:val="20"/>
          <w:szCs w:val="20"/>
          <w:lang w:eastAsia="en-US"/>
        </w:rPr>
        <w:br/>
        <w:t xml:space="preserve">    # the name of the corpus file. Uses try-except to enforce correct input.</w:t>
      </w:r>
      <w:r w:rsidRPr="00F06DB6">
        <w:rPr>
          <w:rFonts w:ascii="Courier New" w:eastAsia="Times New Roman" w:hAnsi="Courier New" w:cs="Courier New"/>
          <w:i/>
          <w:iCs/>
          <w:color w:val="000000"/>
          <w:kern w:val="0"/>
          <w:sz w:val="20"/>
          <w:szCs w:val="20"/>
          <w:lang w:eastAsia="en-US"/>
        </w:rPr>
        <w:br/>
        <w:t xml:space="preserve">    </w:t>
      </w:r>
      <w:r w:rsidRPr="00F06DB6">
        <w:rPr>
          <w:rFonts w:ascii="Courier New" w:eastAsia="Times New Roman" w:hAnsi="Courier New" w:cs="Courier New"/>
          <w:b/>
          <w:bCs/>
          <w:color w:val="000000"/>
          <w:kern w:val="0"/>
          <w:sz w:val="20"/>
          <w:szCs w:val="20"/>
          <w:lang w:eastAsia="en-US"/>
        </w:rPr>
        <w:t xml:space="preserve">def </w:t>
      </w:r>
      <w:r w:rsidRPr="00F06DB6">
        <w:rPr>
          <w:rFonts w:ascii="Courier New" w:eastAsia="Times New Roman" w:hAnsi="Courier New" w:cs="Courier New"/>
          <w:color w:val="000000"/>
          <w:kern w:val="0"/>
          <w:sz w:val="20"/>
          <w:szCs w:val="20"/>
          <w:lang w:eastAsia="en-US"/>
        </w:rPr>
        <w:t>get_corpus_filename(self):</w:t>
      </w:r>
      <w:r w:rsidRPr="00F06DB6">
        <w:rPr>
          <w:rFonts w:ascii="Courier New" w:eastAsia="Times New Roman" w:hAnsi="Courier New" w:cs="Courier New"/>
          <w:color w:val="000000"/>
          <w:kern w:val="0"/>
          <w:sz w:val="20"/>
          <w:szCs w:val="20"/>
          <w:lang w:eastAsia="en-US"/>
        </w:rPr>
        <w:br/>
      </w:r>
      <w:r w:rsidRPr="00F06DB6">
        <w:rPr>
          <w:rFonts w:ascii="Courier New" w:eastAsia="Times New Roman" w:hAnsi="Courier New" w:cs="Courier New"/>
          <w:b/>
          <w:bCs/>
          <w:color w:val="000000"/>
          <w:kern w:val="0"/>
          <w:sz w:val="20"/>
          <w:szCs w:val="20"/>
          <w:lang w:eastAsia="en-US"/>
        </w:rPr>
        <w:br/>
        <w:t xml:space="preserve">    </w:t>
      </w:r>
      <w:r w:rsidRPr="00F06DB6">
        <w:rPr>
          <w:rFonts w:ascii="Courier New" w:eastAsia="Times New Roman" w:hAnsi="Courier New" w:cs="Courier New"/>
          <w:i/>
          <w:iCs/>
          <w:color w:val="000000"/>
          <w:kern w:val="0"/>
          <w:sz w:val="20"/>
          <w:szCs w:val="20"/>
          <w:lang w:eastAsia="en-US"/>
        </w:rPr>
        <w:t># Requests the text the user wants to translate (i.e. the source text).</w:t>
      </w:r>
      <w:r w:rsidRPr="00F06DB6">
        <w:rPr>
          <w:rFonts w:ascii="Courier New" w:eastAsia="Times New Roman" w:hAnsi="Courier New" w:cs="Courier New"/>
          <w:i/>
          <w:iCs/>
          <w:color w:val="000000"/>
          <w:kern w:val="0"/>
          <w:sz w:val="20"/>
          <w:szCs w:val="20"/>
          <w:lang w:eastAsia="en-US"/>
        </w:rPr>
        <w:br/>
        <w:t xml:space="preserve">    </w:t>
      </w:r>
      <w:r w:rsidRPr="00F06DB6">
        <w:rPr>
          <w:rFonts w:ascii="Courier New" w:eastAsia="Times New Roman" w:hAnsi="Courier New" w:cs="Courier New"/>
          <w:b/>
          <w:bCs/>
          <w:color w:val="000000"/>
          <w:kern w:val="0"/>
          <w:sz w:val="20"/>
          <w:szCs w:val="20"/>
          <w:lang w:eastAsia="en-US"/>
        </w:rPr>
        <w:t xml:space="preserve">def </w:t>
      </w:r>
      <w:r w:rsidRPr="00F06DB6">
        <w:rPr>
          <w:rFonts w:ascii="Courier New" w:eastAsia="Times New Roman" w:hAnsi="Courier New" w:cs="Courier New"/>
          <w:color w:val="000000"/>
          <w:kern w:val="0"/>
          <w:sz w:val="20"/>
          <w:szCs w:val="20"/>
          <w:lang w:eastAsia="en-US"/>
        </w:rPr>
        <w:t>get_source_text(self):</w:t>
      </w:r>
      <w:r w:rsidRPr="00F06DB6">
        <w:rPr>
          <w:rFonts w:ascii="Courier New" w:eastAsia="Times New Roman" w:hAnsi="Courier New" w:cs="Courier New"/>
          <w:color w:val="000000"/>
          <w:kern w:val="0"/>
          <w:sz w:val="20"/>
          <w:szCs w:val="20"/>
          <w:lang w:eastAsia="en-US"/>
        </w:rPr>
        <w:br/>
      </w:r>
      <w:r w:rsidRPr="00F06DB6">
        <w:rPr>
          <w:rFonts w:ascii="Courier New" w:eastAsia="Times New Roman" w:hAnsi="Courier New" w:cs="Courier New"/>
          <w:b/>
          <w:bCs/>
          <w:color w:val="000000"/>
          <w:kern w:val="0"/>
          <w:sz w:val="20"/>
          <w:szCs w:val="20"/>
          <w:lang w:eastAsia="en-US"/>
        </w:rPr>
        <w:br/>
        <w:t xml:space="preserve">    </w:t>
      </w:r>
      <w:r w:rsidRPr="00F06DB6">
        <w:rPr>
          <w:rFonts w:ascii="Courier New" w:eastAsia="Times New Roman" w:hAnsi="Courier New" w:cs="Courier New"/>
          <w:i/>
          <w:iCs/>
          <w:color w:val="000000"/>
          <w:kern w:val="0"/>
          <w:sz w:val="20"/>
          <w:szCs w:val="20"/>
          <w:lang w:eastAsia="en-US"/>
        </w:rPr>
        <w:t># Uses the Translator object to translate the source text</w:t>
      </w:r>
      <w:r w:rsidRPr="00F06DB6">
        <w:rPr>
          <w:rFonts w:ascii="Courier New" w:eastAsia="Times New Roman" w:hAnsi="Courier New" w:cs="Courier New"/>
          <w:i/>
          <w:iCs/>
          <w:color w:val="000000"/>
          <w:kern w:val="0"/>
          <w:sz w:val="20"/>
          <w:szCs w:val="20"/>
          <w:lang w:eastAsia="en-US"/>
        </w:rPr>
        <w:br/>
        <w:t xml:space="preserve">    # and displays the translated text to the user.</w:t>
      </w:r>
      <w:r w:rsidRPr="00F06DB6">
        <w:rPr>
          <w:rFonts w:ascii="Courier New" w:eastAsia="Times New Roman" w:hAnsi="Courier New" w:cs="Courier New"/>
          <w:i/>
          <w:iCs/>
          <w:color w:val="000000"/>
          <w:kern w:val="0"/>
          <w:sz w:val="20"/>
          <w:szCs w:val="20"/>
          <w:lang w:eastAsia="en-US"/>
        </w:rPr>
        <w:br/>
        <w:t xml:space="preserve">    </w:t>
      </w:r>
      <w:r w:rsidRPr="00F06DB6">
        <w:rPr>
          <w:rFonts w:ascii="Courier New" w:eastAsia="Times New Roman" w:hAnsi="Courier New" w:cs="Courier New"/>
          <w:b/>
          <w:bCs/>
          <w:color w:val="000000"/>
          <w:kern w:val="0"/>
          <w:sz w:val="20"/>
          <w:szCs w:val="20"/>
          <w:lang w:eastAsia="en-US"/>
        </w:rPr>
        <w:t xml:space="preserve">def </w:t>
      </w:r>
      <w:r w:rsidRPr="00F06DB6">
        <w:rPr>
          <w:rFonts w:ascii="Courier New" w:eastAsia="Times New Roman" w:hAnsi="Courier New" w:cs="Courier New"/>
          <w:color w:val="000000"/>
          <w:kern w:val="0"/>
          <w:sz w:val="20"/>
          <w:szCs w:val="20"/>
          <w:lang w:eastAsia="en-US"/>
        </w:rPr>
        <w:t>translate(self):</w:t>
      </w:r>
      <w:r w:rsidRPr="00F06DB6">
        <w:rPr>
          <w:rFonts w:ascii="Courier New" w:eastAsia="Times New Roman" w:hAnsi="Courier New" w:cs="Courier New"/>
          <w:color w:val="000000"/>
          <w:kern w:val="0"/>
          <w:sz w:val="20"/>
          <w:szCs w:val="20"/>
          <w:lang w:eastAsia="en-US"/>
        </w:rPr>
        <w:br/>
      </w:r>
    </w:p>
    <w:p w14:paraId="7F4C70AF" w14:textId="77777777" w:rsidR="002978AC" w:rsidRDefault="002978AC" w:rsidP="002978AC">
      <w:pPr>
        <w:suppressAutoHyphens w:val="0"/>
        <w:autoSpaceDE w:val="0"/>
        <w:autoSpaceDN w:val="0"/>
        <w:adjustRightInd w:val="0"/>
        <w:spacing w:after="0" w:line="240" w:lineRule="auto"/>
        <w:rPr>
          <w:rFonts w:ascii="Courier New" w:eastAsia="Times New Roman" w:hAnsi="Courier New" w:cs="Courier New"/>
          <w:kern w:val="0"/>
          <w:sz w:val="20"/>
          <w:szCs w:val="20"/>
          <w:lang w:eastAsia="en-US"/>
        </w:rPr>
      </w:pPr>
    </w:p>
    <w:p w14:paraId="328BE0DC" w14:textId="77777777" w:rsidR="00AE5A40" w:rsidRDefault="00AE5A40" w:rsidP="00E21D91">
      <w:pPr>
        <w:spacing w:after="0" w:line="100" w:lineRule="atLeast"/>
      </w:pPr>
    </w:p>
    <w:p w14:paraId="3B3E385B" w14:textId="77777777" w:rsidR="00AE5A40" w:rsidRDefault="00E33571" w:rsidP="00E21D91">
      <w:pPr>
        <w:spacing w:after="0" w:line="100" w:lineRule="atLeast"/>
      </w:pPr>
      <w:r>
        <w:t xml:space="preserve">You should also include a </w:t>
      </w:r>
      <w:r w:rsidRPr="002978AC">
        <w:rPr>
          <w:b/>
        </w:rPr>
        <w:t>Translator</w:t>
      </w:r>
      <w:r w:rsidR="00294DD8">
        <w:t xml:space="preserve"> class in your project with the following methods</w:t>
      </w:r>
      <w:r>
        <w:t>.</w:t>
      </w:r>
    </w:p>
    <w:p w14:paraId="5D04CC21" w14:textId="77777777" w:rsidR="00E33571" w:rsidRDefault="00E33571" w:rsidP="00E21D91">
      <w:pPr>
        <w:spacing w:after="0" w:line="100" w:lineRule="atLeast"/>
      </w:pPr>
    </w:p>
    <w:p w14:paraId="1C17FC5C" w14:textId="77777777" w:rsidR="00F06DB6" w:rsidRPr="00F06DB6" w:rsidRDefault="00F06DB6" w:rsidP="00F06DB6">
      <w:pPr>
        <w:spacing w:after="0" w:line="100" w:lineRule="atLeast"/>
        <w:rPr>
          <w:rFonts w:ascii="Courier New" w:eastAsia="Times New Roman" w:hAnsi="Courier New" w:cs="Courier New"/>
          <w:bCs/>
          <w:kern w:val="0"/>
          <w:sz w:val="20"/>
          <w:szCs w:val="20"/>
          <w:lang w:eastAsia="en-US"/>
        </w:rPr>
      </w:pPr>
      <w:r w:rsidRPr="00F06DB6">
        <w:rPr>
          <w:rFonts w:ascii="Courier New" w:eastAsia="Times New Roman" w:hAnsi="Courier New" w:cs="Courier New"/>
          <w:bCs/>
          <w:kern w:val="0"/>
          <w:sz w:val="20"/>
          <w:szCs w:val="20"/>
          <w:lang w:eastAsia="en-US"/>
        </w:rPr>
        <w:t>class Translator:</w:t>
      </w:r>
      <w:r w:rsidRPr="00F06DB6">
        <w:rPr>
          <w:rFonts w:ascii="Courier New" w:eastAsia="Times New Roman" w:hAnsi="Courier New" w:cs="Courier New"/>
          <w:bCs/>
          <w:kern w:val="0"/>
          <w:sz w:val="20"/>
          <w:szCs w:val="20"/>
          <w:lang w:eastAsia="en-US"/>
        </w:rPr>
        <w:br/>
        <w:t xml:space="preserve">    def __init__(self, file, input):</w:t>
      </w:r>
      <w:r w:rsidRPr="00F06DB6">
        <w:rPr>
          <w:rFonts w:ascii="Courier New" w:eastAsia="Times New Roman" w:hAnsi="Courier New" w:cs="Courier New"/>
          <w:bCs/>
          <w:kern w:val="0"/>
          <w:sz w:val="20"/>
          <w:szCs w:val="20"/>
          <w:lang w:eastAsia="en-US"/>
        </w:rPr>
        <w:br/>
      </w:r>
      <w:r w:rsidRPr="00F06DB6">
        <w:rPr>
          <w:rFonts w:ascii="Courier New" w:eastAsia="Times New Roman" w:hAnsi="Courier New" w:cs="Courier New"/>
          <w:bCs/>
          <w:kern w:val="0"/>
          <w:sz w:val="20"/>
          <w:szCs w:val="20"/>
          <w:lang w:eastAsia="en-US"/>
        </w:rPr>
        <w:br/>
        <w:t xml:space="preserve">    </w:t>
      </w:r>
      <w:r w:rsidRPr="00F06DB6">
        <w:rPr>
          <w:rFonts w:ascii="Courier New" w:eastAsia="Times New Roman" w:hAnsi="Courier New" w:cs="Courier New"/>
          <w:bCs/>
          <w:i/>
          <w:iCs/>
          <w:kern w:val="0"/>
          <w:sz w:val="20"/>
          <w:szCs w:val="20"/>
          <w:lang w:eastAsia="en-US"/>
        </w:rPr>
        <w:t># Reads in the data from the input file and stores the data in a two</w:t>
      </w:r>
      <w:r w:rsidRPr="00F06DB6">
        <w:rPr>
          <w:rFonts w:ascii="Courier New" w:eastAsia="Times New Roman" w:hAnsi="Courier New" w:cs="Courier New"/>
          <w:bCs/>
          <w:i/>
          <w:iCs/>
          <w:kern w:val="0"/>
          <w:sz w:val="20"/>
          <w:szCs w:val="20"/>
          <w:lang w:eastAsia="en-US"/>
        </w:rPr>
        <w:br/>
        <w:t xml:space="preserve">    # dimensional list for easy retrieval during the translation process.</w:t>
      </w:r>
      <w:r w:rsidRPr="00F06DB6">
        <w:rPr>
          <w:rFonts w:ascii="Courier New" w:eastAsia="Times New Roman" w:hAnsi="Courier New" w:cs="Courier New"/>
          <w:bCs/>
          <w:i/>
          <w:iCs/>
          <w:kern w:val="0"/>
          <w:sz w:val="20"/>
          <w:szCs w:val="20"/>
          <w:lang w:eastAsia="en-US"/>
        </w:rPr>
        <w:br/>
        <w:t xml:space="preserve">    </w:t>
      </w:r>
      <w:r w:rsidRPr="00F06DB6">
        <w:rPr>
          <w:rFonts w:ascii="Courier New" w:eastAsia="Times New Roman" w:hAnsi="Courier New" w:cs="Courier New"/>
          <w:bCs/>
          <w:kern w:val="0"/>
          <w:sz w:val="20"/>
          <w:szCs w:val="20"/>
          <w:lang w:eastAsia="en-US"/>
        </w:rPr>
        <w:t>def read_corpus(self):</w:t>
      </w:r>
      <w:r w:rsidRPr="00F06DB6">
        <w:rPr>
          <w:rFonts w:ascii="Courier New" w:eastAsia="Times New Roman" w:hAnsi="Courier New" w:cs="Courier New"/>
          <w:bCs/>
          <w:kern w:val="0"/>
          <w:sz w:val="20"/>
          <w:szCs w:val="20"/>
          <w:lang w:eastAsia="en-US"/>
        </w:rPr>
        <w:br/>
      </w:r>
      <w:r w:rsidRPr="00F06DB6">
        <w:rPr>
          <w:rFonts w:ascii="Courier New" w:eastAsia="Times New Roman" w:hAnsi="Courier New" w:cs="Courier New"/>
          <w:bCs/>
          <w:kern w:val="0"/>
          <w:sz w:val="20"/>
          <w:szCs w:val="20"/>
          <w:lang w:eastAsia="en-US"/>
        </w:rPr>
        <w:br/>
        <w:t xml:space="preserve">    </w:t>
      </w:r>
      <w:r w:rsidRPr="00F06DB6">
        <w:rPr>
          <w:rFonts w:ascii="Courier New" w:eastAsia="Times New Roman" w:hAnsi="Courier New" w:cs="Courier New"/>
          <w:bCs/>
          <w:i/>
          <w:iCs/>
          <w:kern w:val="0"/>
          <w:sz w:val="20"/>
          <w:szCs w:val="20"/>
          <w:lang w:eastAsia="en-US"/>
        </w:rPr>
        <w:t># Calls the necessary methods to perform the translation and</w:t>
      </w:r>
      <w:r w:rsidRPr="00F06DB6">
        <w:rPr>
          <w:rFonts w:ascii="Courier New" w:eastAsia="Times New Roman" w:hAnsi="Courier New" w:cs="Courier New"/>
          <w:bCs/>
          <w:i/>
          <w:iCs/>
          <w:kern w:val="0"/>
          <w:sz w:val="20"/>
          <w:szCs w:val="20"/>
          <w:lang w:eastAsia="en-US"/>
        </w:rPr>
        <w:br/>
        <w:t xml:space="preserve">    # returns the translated text.</w:t>
      </w:r>
      <w:r w:rsidRPr="00F06DB6">
        <w:rPr>
          <w:rFonts w:ascii="Courier New" w:eastAsia="Times New Roman" w:hAnsi="Courier New" w:cs="Courier New"/>
          <w:bCs/>
          <w:i/>
          <w:iCs/>
          <w:kern w:val="0"/>
          <w:sz w:val="20"/>
          <w:szCs w:val="20"/>
          <w:lang w:eastAsia="en-US"/>
        </w:rPr>
        <w:br/>
        <w:t xml:space="preserve">    </w:t>
      </w:r>
      <w:r w:rsidRPr="00F06DB6">
        <w:rPr>
          <w:rFonts w:ascii="Courier New" w:eastAsia="Times New Roman" w:hAnsi="Courier New" w:cs="Courier New"/>
          <w:bCs/>
          <w:kern w:val="0"/>
          <w:sz w:val="20"/>
          <w:szCs w:val="20"/>
          <w:lang w:eastAsia="en-US"/>
        </w:rPr>
        <w:t>def translate(self):</w:t>
      </w:r>
      <w:r w:rsidRPr="00F06DB6">
        <w:rPr>
          <w:rFonts w:ascii="Courier New" w:eastAsia="Times New Roman" w:hAnsi="Courier New" w:cs="Courier New"/>
          <w:bCs/>
          <w:kern w:val="0"/>
          <w:sz w:val="20"/>
          <w:szCs w:val="20"/>
          <w:lang w:eastAsia="en-US"/>
        </w:rPr>
        <w:br/>
      </w:r>
      <w:r w:rsidRPr="00F06DB6">
        <w:rPr>
          <w:rFonts w:ascii="Courier New" w:eastAsia="Times New Roman" w:hAnsi="Courier New" w:cs="Courier New"/>
          <w:bCs/>
          <w:kern w:val="0"/>
          <w:sz w:val="20"/>
          <w:szCs w:val="20"/>
          <w:lang w:eastAsia="en-US"/>
        </w:rPr>
        <w:br/>
        <w:t xml:space="preserve">    </w:t>
      </w:r>
      <w:r w:rsidRPr="00F06DB6">
        <w:rPr>
          <w:rFonts w:ascii="Courier New" w:eastAsia="Times New Roman" w:hAnsi="Courier New" w:cs="Courier New"/>
          <w:bCs/>
          <w:i/>
          <w:iCs/>
          <w:kern w:val="0"/>
          <w:sz w:val="20"/>
          <w:szCs w:val="20"/>
          <w:lang w:eastAsia="en-US"/>
        </w:rPr>
        <w:t># Uses the private method: “lookup(word)” to look up each English</w:t>
      </w:r>
      <w:r w:rsidRPr="00F06DB6">
        <w:rPr>
          <w:rFonts w:ascii="Courier New" w:eastAsia="Times New Roman" w:hAnsi="Courier New" w:cs="Courier New"/>
          <w:bCs/>
          <w:i/>
          <w:iCs/>
          <w:kern w:val="0"/>
          <w:sz w:val="20"/>
          <w:szCs w:val="20"/>
          <w:lang w:eastAsia="en-US"/>
        </w:rPr>
        <w:br/>
        <w:t xml:space="preserve">    # word in the user’s input text, creates a string representing</w:t>
      </w:r>
      <w:r w:rsidRPr="00F06DB6">
        <w:rPr>
          <w:rFonts w:ascii="Courier New" w:eastAsia="Times New Roman" w:hAnsi="Courier New" w:cs="Courier New"/>
          <w:bCs/>
          <w:i/>
          <w:iCs/>
          <w:kern w:val="0"/>
          <w:sz w:val="20"/>
          <w:szCs w:val="20"/>
          <w:lang w:eastAsia="en-US"/>
        </w:rPr>
        <w:br/>
        <w:t xml:space="preserve">    # the translation of the user’s input, and updates the corresponding</w:t>
      </w:r>
      <w:r w:rsidRPr="00F06DB6">
        <w:rPr>
          <w:rFonts w:ascii="Courier New" w:eastAsia="Times New Roman" w:hAnsi="Courier New" w:cs="Courier New"/>
          <w:bCs/>
          <w:i/>
          <w:iCs/>
          <w:kern w:val="0"/>
          <w:sz w:val="20"/>
          <w:szCs w:val="20"/>
          <w:lang w:eastAsia="en-US"/>
        </w:rPr>
        <w:br/>
        <w:t xml:space="preserve">    # data attribute with the translation of the user’s text</w:t>
      </w:r>
      <w:r w:rsidRPr="00F06DB6">
        <w:rPr>
          <w:rFonts w:ascii="Courier New" w:eastAsia="Times New Roman" w:hAnsi="Courier New" w:cs="Courier New"/>
          <w:bCs/>
          <w:i/>
          <w:iCs/>
          <w:kern w:val="0"/>
          <w:sz w:val="20"/>
          <w:szCs w:val="20"/>
          <w:lang w:eastAsia="en-US"/>
        </w:rPr>
        <w:br/>
        <w:t xml:space="preserve">    # (in French).</w:t>
      </w:r>
      <w:r w:rsidRPr="00F06DB6">
        <w:rPr>
          <w:rFonts w:ascii="Courier New" w:eastAsia="Times New Roman" w:hAnsi="Courier New" w:cs="Courier New"/>
          <w:bCs/>
          <w:i/>
          <w:iCs/>
          <w:kern w:val="0"/>
          <w:sz w:val="20"/>
          <w:szCs w:val="20"/>
          <w:lang w:eastAsia="en-US"/>
        </w:rPr>
        <w:br/>
        <w:t xml:space="preserve">    </w:t>
      </w:r>
      <w:r w:rsidRPr="00F06DB6">
        <w:rPr>
          <w:rFonts w:ascii="Courier New" w:eastAsia="Times New Roman" w:hAnsi="Courier New" w:cs="Courier New"/>
          <w:bCs/>
          <w:kern w:val="0"/>
          <w:sz w:val="20"/>
          <w:szCs w:val="20"/>
          <w:lang w:eastAsia="en-US"/>
        </w:rPr>
        <w:t>def english_to_french(self):</w:t>
      </w:r>
      <w:r w:rsidRPr="00F06DB6">
        <w:rPr>
          <w:rFonts w:ascii="Courier New" w:eastAsia="Times New Roman" w:hAnsi="Courier New" w:cs="Courier New"/>
          <w:bCs/>
          <w:kern w:val="0"/>
          <w:sz w:val="20"/>
          <w:szCs w:val="20"/>
          <w:lang w:eastAsia="en-US"/>
        </w:rPr>
        <w:br/>
      </w:r>
      <w:r w:rsidRPr="00F06DB6">
        <w:rPr>
          <w:rFonts w:ascii="Courier New" w:eastAsia="Times New Roman" w:hAnsi="Courier New" w:cs="Courier New"/>
          <w:bCs/>
          <w:kern w:val="0"/>
          <w:sz w:val="20"/>
          <w:szCs w:val="20"/>
          <w:lang w:eastAsia="en-US"/>
        </w:rPr>
        <w:br/>
        <w:t xml:space="preserve">    </w:t>
      </w:r>
      <w:r w:rsidRPr="00F06DB6">
        <w:rPr>
          <w:rFonts w:ascii="Courier New" w:eastAsia="Times New Roman" w:hAnsi="Courier New" w:cs="Courier New"/>
          <w:bCs/>
          <w:i/>
          <w:iCs/>
          <w:kern w:val="0"/>
          <w:sz w:val="20"/>
          <w:szCs w:val="20"/>
          <w:lang w:eastAsia="en-US"/>
        </w:rPr>
        <w:t># Uses the private method: “lookup(word)” to look up each French</w:t>
      </w:r>
      <w:r w:rsidRPr="00F06DB6">
        <w:rPr>
          <w:rFonts w:ascii="Courier New" w:eastAsia="Times New Roman" w:hAnsi="Courier New" w:cs="Courier New"/>
          <w:bCs/>
          <w:i/>
          <w:iCs/>
          <w:kern w:val="0"/>
          <w:sz w:val="20"/>
          <w:szCs w:val="20"/>
          <w:lang w:eastAsia="en-US"/>
        </w:rPr>
        <w:br/>
        <w:t xml:space="preserve">    # word in the user’s input text, creates a string representing the</w:t>
      </w:r>
      <w:r w:rsidRPr="00F06DB6">
        <w:rPr>
          <w:rFonts w:ascii="Courier New" w:eastAsia="Times New Roman" w:hAnsi="Courier New" w:cs="Courier New"/>
          <w:bCs/>
          <w:i/>
          <w:iCs/>
          <w:kern w:val="0"/>
          <w:sz w:val="20"/>
          <w:szCs w:val="20"/>
          <w:lang w:eastAsia="en-US"/>
        </w:rPr>
        <w:br/>
        <w:t xml:space="preserve">    # translation of the user’s input, and updates the corresponding</w:t>
      </w:r>
      <w:r w:rsidRPr="00F06DB6">
        <w:rPr>
          <w:rFonts w:ascii="Courier New" w:eastAsia="Times New Roman" w:hAnsi="Courier New" w:cs="Courier New"/>
          <w:bCs/>
          <w:i/>
          <w:iCs/>
          <w:kern w:val="0"/>
          <w:sz w:val="20"/>
          <w:szCs w:val="20"/>
          <w:lang w:eastAsia="en-US"/>
        </w:rPr>
        <w:br/>
        <w:t xml:space="preserve">    # data attribute with the translation of the user’s text (in English).</w:t>
      </w:r>
      <w:r w:rsidRPr="00F06DB6">
        <w:rPr>
          <w:rFonts w:ascii="Courier New" w:eastAsia="Times New Roman" w:hAnsi="Courier New" w:cs="Courier New"/>
          <w:bCs/>
          <w:i/>
          <w:iCs/>
          <w:kern w:val="0"/>
          <w:sz w:val="20"/>
          <w:szCs w:val="20"/>
          <w:lang w:eastAsia="en-US"/>
        </w:rPr>
        <w:br/>
        <w:t xml:space="preserve">    </w:t>
      </w:r>
      <w:r w:rsidRPr="00F06DB6">
        <w:rPr>
          <w:rFonts w:ascii="Courier New" w:eastAsia="Times New Roman" w:hAnsi="Courier New" w:cs="Courier New"/>
          <w:bCs/>
          <w:kern w:val="0"/>
          <w:sz w:val="20"/>
          <w:szCs w:val="20"/>
          <w:lang w:eastAsia="en-US"/>
        </w:rPr>
        <w:t>def french_to_english(self):</w:t>
      </w:r>
      <w:r w:rsidRPr="00F06DB6">
        <w:rPr>
          <w:rFonts w:ascii="Courier New" w:eastAsia="Times New Roman" w:hAnsi="Courier New" w:cs="Courier New"/>
          <w:bCs/>
          <w:kern w:val="0"/>
          <w:sz w:val="20"/>
          <w:szCs w:val="20"/>
          <w:lang w:eastAsia="en-US"/>
        </w:rPr>
        <w:br/>
      </w:r>
      <w:r w:rsidRPr="00F06DB6">
        <w:rPr>
          <w:rFonts w:ascii="Courier New" w:eastAsia="Times New Roman" w:hAnsi="Courier New" w:cs="Courier New"/>
          <w:bCs/>
          <w:kern w:val="0"/>
          <w:sz w:val="20"/>
          <w:szCs w:val="20"/>
          <w:lang w:eastAsia="en-US"/>
        </w:rPr>
        <w:br/>
        <w:t xml:space="preserve">    </w:t>
      </w:r>
      <w:r w:rsidRPr="00F06DB6">
        <w:rPr>
          <w:rFonts w:ascii="Courier New" w:eastAsia="Times New Roman" w:hAnsi="Courier New" w:cs="Courier New"/>
          <w:bCs/>
          <w:i/>
          <w:iCs/>
          <w:kern w:val="0"/>
          <w:sz w:val="20"/>
          <w:szCs w:val="20"/>
          <w:lang w:eastAsia="en-US"/>
        </w:rPr>
        <w:t># Accepts a word as parameter, looks up the word in the</w:t>
      </w:r>
      <w:r w:rsidRPr="00F06DB6">
        <w:rPr>
          <w:rFonts w:ascii="Courier New" w:eastAsia="Times New Roman" w:hAnsi="Courier New" w:cs="Courier New"/>
          <w:bCs/>
          <w:i/>
          <w:iCs/>
          <w:kern w:val="0"/>
          <w:sz w:val="20"/>
          <w:szCs w:val="20"/>
          <w:lang w:eastAsia="en-US"/>
        </w:rPr>
        <w:br/>
        <w:t xml:space="preserve">    # appropriate corpus, and returns the corresponding</w:t>
      </w:r>
      <w:r w:rsidRPr="00F06DB6">
        <w:rPr>
          <w:rFonts w:ascii="Courier New" w:eastAsia="Times New Roman" w:hAnsi="Courier New" w:cs="Courier New"/>
          <w:bCs/>
          <w:i/>
          <w:iCs/>
          <w:kern w:val="0"/>
          <w:sz w:val="20"/>
          <w:szCs w:val="20"/>
          <w:lang w:eastAsia="en-US"/>
        </w:rPr>
        <w:br/>
        <w:t xml:space="preserve">    # translation. If the word is not found in the</w:t>
      </w:r>
      <w:r w:rsidRPr="00F06DB6">
        <w:rPr>
          <w:rFonts w:ascii="Courier New" w:eastAsia="Times New Roman" w:hAnsi="Courier New" w:cs="Courier New"/>
          <w:bCs/>
          <w:i/>
          <w:iCs/>
          <w:kern w:val="0"/>
          <w:sz w:val="20"/>
          <w:szCs w:val="20"/>
          <w:lang w:eastAsia="en-US"/>
        </w:rPr>
        <w:br/>
        <w:t xml:space="preserve">    # corpus, it returns the word received as parameter.</w:t>
      </w:r>
      <w:r w:rsidRPr="00F06DB6">
        <w:rPr>
          <w:rFonts w:ascii="Courier New" w:eastAsia="Times New Roman" w:hAnsi="Courier New" w:cs="Courier New"/>
          <w:bCs/>
          <w:i/>
          <w:iCs/>
          <w:kern w:val="0"/>
          <w:sz w:val="20"/>
          <w:szCs w:val="20"/>
          <w:lang w:eastAsia="en-US"/>
        </w:rPr>
        <w:br/>
        <w:t xml:space="preserve">    </w:t>
      </w:r>
      <w:r w:rsidRPr="00F06DB6">
        <w:rPr>
          <w:rFonts w:ascii="Courier New" w:eastAsia="Times New Roman" w:hAnsi="Courier New" w:cs="Courier New"/>
          <w:bCs/>
          <w:kern w:val="0"/>
          <w:sz w:val="20"/>
          <w:szCs w:val="20"/>
          <w:lang w:eastAsia="en-US"/>
        </w:rPr>
        <w:t>def __lookup(self, word):</w:t>
      </w:r>
      <w:r w:rsidRPr="00F06DB6">
        <w:rPr>
          <w:rFonts w:ascii="Courier New" w:eastAsia="Times New Roman" w:hAnsi="Courier New" w:cs="Courier New"/>
          <w:bCs/>
          <w:kern w:val="0"/>
          <w:sz w:val="20"/>
          <w:szCs w:val="20"/>
          <w:lang w:eastAsia="en-US"/>
        </w:rPr>
        <w:br/>
      </w:r>
    </w:p>
    <w:p w14:paraId="5F391E40" w14:textId="77777777" w:rsidR="00A9504A" w:rsidRDefault="00A9504A" w:rsidP="00852E0A">
      <w:pPr>
        <w:spacing w:after="0" w:line="100" w:lineRule="atLeast"/>
      </w:pPr>
    </w:p>
    <w:p w14:paraId="2D4A6C5F" w14:textId="77777777" w:rsidR="00F06DB6" w:rsidRDefault="00F06DB6" w:rsidP="00852E0A">
      <w:pPr>
        <w:spacing w:after="0" w:line="100" w:lineRule="atLeast"/>
      </w:pPr>
      <w:r>
        <w:t>A method to display a greeting to the user should be included in your application:</w:t>
      </w:r>
    </w:p>
    <w:p w14:paraId="1B2C3A4D" w14:textId="77777777" w:rsidR="00F06DB6" w:rsidRPr="00D20BB9" w:rsidRDefault="00F06DB6" w:rsidP="00F06DB6">
      <w:pPr>
        <w:spacing w:after="0" w:line="100" w:lineRule="atLeast"/>
        <w:ind w:left="720"/>
        <w:rPr>
          <w:rFonts w:ascii="Courier New" w:hAnsi="Courier New" w:cs="Courier New"/>
          <w:sz w:val="20"/>
          <w:szCs w:val="20"/>
        </w:rPr>
      </w:pPr>
      <w:r w:rsidRPr="00D20BB9">
        <w:rPr>
          <w:rFonts w:ascii="Courier New" w:hAnsi="Courier New" w:cs="Courier New"/>
          <w:sz w:val="20"/>
          <w:szCs w:val="20"/>
        </w:rPr>
        <w:t># Displays a greeting to the user and indicates briefly what</w:t>
      </w:r>
    </w:p>
    <w:p w14:paraId="0AC561E2" w14:textId="77777777" w:rsidR="00F06DB6" w:rsidRPr="00D20BB9" w:rsidRDefault="00F06DB6" w:rsidP="00F06DB6">
      <w:pPr>
        <w:spacing w:after="0" w:line="100" w:lineRule="atLeast"/>
        <w:ind w:left="720"/>
        <w:rPr>
          <w:rFonts w:ascii="Courier New" w:hAnsi="Courier New" w:cs="Courier New"/>
          <w:sz w:val="20"/>
          <w:szCs w:val="20"/>
        </w:rPr>
      </w:pPr>
      <w:r w:rsidRPr="00D20BB9">
        <w:rPr>
          <w:rFonts w:ascii="Courier New" w:hAnsi="Courier New" w:cs="Courier New"/>
          <w:sz w:val="20"/>
          <w:szCs w:val="20"/>
        </w:rPr>
        <w:lastRenderedPageBreak/>
        <w:t># the program does.</w:t>
      </w:r>
    </w:p>
    <w:p w14:paraId="5148E0A2" w14:textId="77777777" w:rsidR="00F06DB6" w:rsidRPr="00D20BB9" w:rsidRDefault="00F06DB6" w:rsidP="00F06DB6">
      <w:pPr>
        <w:spacing w:after="0" w:line="100" w:lineRule="atLeast"/>
        <w:ind w:left="720"/>
        <w:rPr>
          <w:rFonts w:ascii="Courier New" w:hAnsi="Courier New" w:cs="Courier New"/>
          <w:sz w:val="20"/>
          <w:szCs w:val="20"/>
        </w:rPr>
      </w:pPr>
      <w:r w:rsidRPr="00D20BB9">
        <w:rPr>
          <w:rFonts w:ascii="Courier New" w:hAnsi="Courier New" w:cs="Courier New"/>
          <w:sz w:val="20"/>
          <w:szCs w:val="20"/>
        </w:rPr>
        <w:t>def greeting():</w:t>
      </w:r>
    </w:p>
    <w:p w14:paraId="73DE9644" w14:textId="77777777" w:rsidR="00F06DB6" w:rsidRDefault="00F06DB6" w:rsidP="00852E0A">
      <w:pPr>
        <w:spacing w:after="0" w:line="100" w:lineRule="atLeast"/>
      </w:pPr>
    </w:p>
    <w:p w14:paraId="3D37B2BA" w14:textId="77777777" w:rsidR="00AD6ABF" w:rsidRDefault="00DF34D2" w:rsidP="00C16E09">
      <w:pPr>
        <w:spacing w:after="0" w:line="100" w:lineRule="atLeast"/>
      </w:pPr>
      <w:r>
        <w:t xml:space="preserve">Your project should also have </w:t>
      </w:r>
      <w:r w:rsidR="00E967B2">
        <w:t>a main method:</w:t>
      </w:r>
    </w:p>
    <w:p w14:paraId="1CD06583" w14:textId="77777777" w:rsidR="00E967B2" w:rsidRDefault="00E967B2" w:rsidP="00C16E09">
      <w:pPr>
        <w:spacing w:after="0" w:line="100" w:lineRule="atLeast"/>
      </w:pPr>
    </w:p>
    <w:p w14:paraId="01D30133" w14:textId="77777777" w:rsidR="00E967B2" w:rsidRPr="00D20BB9" w:rsidRDefault="00E967B2" w:rsidP="00E967B2">
      <w:pPr>
        <w:suppressAutoHyphens w:val="0"/>
        <w:autoSpaceDE w:val="0"/>
        <w:autoSpaceDN w:val="0"/>
        <w:adjustRightInd w:val="0"/>
        <w:spacing w:after="0" w:line="240" w:lineRule="auto"/>
        <w:ind w:firstLine="720"/>
        <w:rPr>
          <w:rFonts w:ascii="Courier New" w:eastAsia="Times New Roman" w:hAnsi="Courier New" w:cs="Courier New"/>
          <w:kern w:val="0"/>
          <w:sz w:val="20"/>
          <w:szCs w:val="20"/>
          <w:lang w:eastAsia="en-US"/>
        </w:rPr>
      </w:pPr>
      <w:r w:rsidRPr="00D20BB9">
        <w:rPr>
          <w:rFonts w:ascii="Courier New" w:eastAsia="Times New Roman" w:hAnsi="Courier New" w:cs="Courier New"/>
          <w:kern w:val="0"/>
          <w:sz w:val="20"/>
          <w:szCs w:val="20"/>
          <w:lang w:eastAsia="en-US"/>
        </w:rPr>
        <w:t># Creates an instance of the UserInterface class,</w:t>
      </w:r>
    </w:p>
    <w:p w14:paraId="16E1B442" w14:textId="77777777" w:rsidR="00E967B2" w:rsidRPr="00D20BB9" w:rsidRDefault="00E967B2" w:rsidP="00E967B2">
      <w:pPr>
        <w:suppressAutoHyphens w:val="0"/>
        <w:autoSpaceDE w:val="0"/>
        <w:autoSpaceDN w:val="0"/>
        <w:adjustRightInd w:val="0"/>
        <w:spacing w:after="0" w:line="240" w:lineRule="auto"/>
        <w:ind w:firstLine="720"/>
        <w:rPr>
          <w:rFonts w:ascii="Courier New" w:eastAsia="Times New Roman" w:hAnsi="Courier New" w:cs="Courier New"/>
          <w:kern w:val="0"/>
          <w:sz w:val="20"/>
          <w:szCs w:val="20"/>
          <w:lang w:eastAsia="en-US"/>
        </w:rPr>
      </w:pPr>
      <w:r w:rsidRPr="00D20BB9">
        <w:rPr>
          <w:rFonts w:ascii="Courier New" w:eastAsia="Times New Roman" w:hAnsi="Courier New" w:cs="Courier New"/>
          <w:kern w:val="0"/>
          <w:sz w:val="20"/>
          <w:szCs w:val="20"/>
          <w:lang w:eastAsia="en-US"/>
        </w:rPr>
        <w:t># and uses that instance to run the program.</w:t>
      </w:r>
    </w:p>
    <w:p w14:paraId="6BCCFA54" w14:textId="77777777" w:rsidR="00E967B2" w:rsidRPr="00D20BB9" w:rsidRDefault="00E967B2" w:rsidP="00E967B2">
      <w:pPr>
        <w:suppressAutoHyphens w:val="0"/>
        <w:autoSpaceDE w:val="0"/>
        <w:autoSpaceDN w:val="0"/>
        <w:adjustRightInd w:val="0"/>
        <w:spacing w:after="0" w:line="240" w:lineRule="auto"/>
        <w:ind w:firstLine="720"/>
        <w:rPr>
          <w:rFonts w:ascii="Courier New" w:eastAsia="Times New Roman" w:hAnsi="Courier New" w:cs="Courier New"/>
          <w:kern w:val="0"/>
          <w:sz w:val="20"/>
          <w:szCs w:val="20"/>
          <w:lang w:eastAsia="en-US"/>
        </w:rPr>
      </w:pPr>
      <w:r w:rsidRPr="00D20BB9">
        <w:rPr>
          <w:rFonts w:ascii="Courier New" w:eastAsia="Times New Roman" w:hAnsi="Courier New" w:cs="Courier New"/>
          <w:kern w:val="0"/>
          <w:sz w:val="20"/>
          <w:szCs w:val="20"/>
          <w:lang w:eastAsia="en-US"/>
        </w:rPr>
        <w:t># You should handle the FileNotFoundError</w:t>
      </w:r>
      <w:r w:rsidR="00F06DB6" w:rsidRPr="00D20BB9">
        <w:rPr>
          <w:rFonts w:ascii="Courier New" w:eastAsia="Times New Roman" w:hAnsi="Courier New" w:cs="Courier New"/>
          <w:kern w:val="0"/>
          <w:sz w:val="20"/>
          <w:szCs w:val="20"/>
          <w:lang w:eastAsia="en-US"/>
        </w:rPr>
        <w:t xml:space="preserve"> in main.</w:t>
      </w:r>
    </w:p>
    <w:p w14:paraId="31AC5BC2" w14:textId="77777777" w:rsidR="002978AC" w:rsidRPr="00D20BB9" w:rsidRDefault="002978AC" w:rsidP="00294DD8">
      <w:pPr>
        <w:suppressAutoHyphens w:val="0"/>
        <w:autoSpaceDE w:val="0"/>
        <w:autoSpaceDN w:val="0"/>
        <w:adjustRightInd w:val="0"/>
        <w:spacing w:after="0" w:line="240" w:lineRule="auto"/>
        <w:rPr>
          <w:rFonts w:ascii="Courier New" w:eastAsia="Times New Roman" w:hAnsi="Courier New" w:cs="Courier New"/>
          <w:kern w:val="0"/>
          <w:sz w:val="20"/>
          <w:szCs w:val="20"/>
          <w:lang w:eastAsia="en-US"/>
        </w:rPr>
      </w:pPr>
      <w:r w:rsidRPr="00D20BB9">
        <w:rPr>
          <w:rFonts w:ascii="Courier New" w:eastAsia="Times New Roman" w:hAnsi="Courier New" w:cs="Courier New"/>
          <w:kern w:val="0"/>
          <w:sz w:val="20"/>
          <w:szCs w:val="20"/>
          <w:lang w:eastAsia="en-US"/>
        </w:rPr>
        <w:tab/>
      </w:r>
      <w:r w:rsidR="00294DD8" w:rsidRPr="00D20BB9">
        <w:rPr>
          <w:rFonts w:ascii="Courier New" w:eastAsia="Times New Roman" w:hAnsi="Courier New" w:cs="Courier New"/>
          <w:bCs/>
          <w:kern w:val="0"/>
          <w:sz w:val="20"/>
          <w:szCs w:val="20"/>
          <w:lang w:eastAsia="en-US"/>
        </w:rPr>
        <w:t>def</w:t>
      </w:r>
      <w:r w:rsidRPr="00D20BB9">
        <w:rPr>
          <w:rFonts w:ascii="Courier New" w:eastAsia="Times New Roman" w:hAnsi="Courier New" w:cs="Courier New"/>
          <w:kern w:val="0"/>
          <w:sz w:val="20"/>
          <w:szCs w:val="20"/>
          <w:lang w:eastAsia="en-US"/>
        </w:rPr>
        <w:t xml:space="preserve"> main(</w:t>
      </w:r>
      <w:r w:rsidR="00294DD8" w:rsidRPr="00D20BB9">
        <w:rPr>
          <w:rFonts w:ascii="Courier New" w:eastAsia="Times New Roman" w:hAnsi="Courier New" w:cs="Courier New"/>
          <w:kern w:val="0"/>
          <w:sz w:val="20"/>
          <w:szCs w:val="20"/>
          <w:lang w:eastAsia="en-US"/>
        </w:rPr>
        <w:t>):</w:t>
      </w:r>
    </w:p>
    <w:p w14:paraId="3C48E30A" w14:textId="77777777" w:rsidR="002978AC" w:rsidRDefault="00FD5303" w:rsidP="00294DD8">
      <w:pPr>
        <w:suppressAutoHyphens w:val="0"/>
        <w:autoSpaceDE w:val="0"/>
        <w:autoSpaceDN w:val="0"/>
        <w:adjustRightInd w:val="0"/>
        <w:spacing w:after="0" w:line="240" w:lineRule="auto"/>
        <w:rPr>
          <w:rFonts w:ascii="Courier New" w:eastAsia="Times New Roman" w:hAnsi="Courier New" w:cs="Courier New"/>
          <w:kern w:val="0"/>
          <w:sz w:val="20"/>
          <w:szCs w:val="20"/>
          <w:lang w:eastAsia="en-US"/>
        </w:rPr>
      </w:pPr>
      <w:r>
        <w:rPr>
          <w:rFonts w:ascii="Courier New" w:eastAsia="Times New Roman" w:hAnsi="Courier New" w:cs="Courier New"/>
          <w:color w:val="000000"/>
          <w:kern w:val="0"/>
          <w:sz w:val="20"/>
          <w:szCs w:val="20"/>
          <w:lang w:eastAsia="en-US"/>
        </w:rPr>
        <w:tab/>
      </w:r>
      <w:r>
        <w:rPr>
          <w:rFonts w:ascii="Courier New" w:eastAsia="Times New Roman" w:hAnsi="Courier New" w:cs="Courier New"/>
          <w:color w:val="000000"/>
          <w:kern w:val="0"/>
          <w:sz w:val="20"/>
          <w:szCs w:val="20"/>
          <w:lang w:eastAsia="en-US"/>
        </w:rPr>
        <w:tab/>
      </w:r>
    </w:p>
    <w:p w14:paraId="533ACE00" w14:textId="77777777" w:rsidR="00D20BB9" w:rsidRPr="008E5241" w:rsidRDefault="00D20BB9" w:rsidP="00D20BB9">
      <w:pPr>
        <w:widowControl w:val="0"/>
        <w:spacing w:after="0" w:line="240" w:lineRule="auto"/>
        <w:rPr>
          <w:rFonts w:eastAsia="DejaVu Sans" w:cs="Arial"/>
          <w:b/>
          <w:bCs/>
          <w:color w:val="365F91"/>
          <w:sz w:val="32"/>
          <w:szCs w:val="32"/>
          <w:lang w:eastAsia="en-US"/>
        </w:rPr>
      </w:pPr>
      <w:r>
        <w:rPr>
          <w:rFonts w:eastAsia="DejaVu Sans" w:cs="Arial"/>
          <w:b/>
          <w:bCs/>
          <w:color w:val="365F91"/>
          <w:sz w:val="32"/>
          <w:szCs w:val="32"/>
          <w:lang w:eastAsia="en-US"/>
        </w:rPr>
        <w:t>Hint(s)</w:t>
      </w:r>
      <w:r w:rsidRPr="008E5241">
        <w:rPr>
          <w:rFonts w:eastAsia="DejaVu Sans" w:cs="Arial"/>
          <w:b/>
          <w:bCs/>
          <w:color w:val="365F91"/>
          <w:sz w:val="32"/>
          <w:szCs w:val="32"/>
          <w:lang w:eastAsia="en-US"/>
        </w:rPr>
        <w:t xml:space="preserve">  </w:t>
      </w:r>
    </w:p>
    <w:p w14:paraId="11FDA7E6" w14:textId="77777777" w:rsidR="00D20BB9" w:rsidRDefault="00D20BB9" w:rsidP="00D20BB9">
      <w:pPr>
        <w:spacing w:after="0"/>
        <w:rPr>
          <w:rFonts w:cs="Arial"/>
        </w:rPr>
      </w:pPr>
    </w:p>
    <w:p w14:paraId="4B1EEA7C" w14:textId="77777777" w:rsidR="0038641C" w:rsidRDefault="00D20BB9" w:rsidP="00D20BB9">
      <w:pPr>
        <w:numPr>
          <w:ilvl w:val="0"/>
          <w:numId w:val="26"/>
        </w:numPr>
        <w:spacing w:after="0"/>
        <w:rPr>
          <w:rFonts w:cs="Arial"/>
        </w:rPr>
      </w:pPr>
      <w:r>
        <w:rPr>
          <w:rFonts w:cs="Arial"/>
        </w:rPr>
        <w:t>Research into how you can split a string using multiple delimiters.</w:t>
      </w:r>
    </w:p>
    <w:p w14:paraId="7C167F45" w14:textId="77777777" w:rsidR="00D20BB9" w:rsidRPr="00776A86" w:rsidRDefault="00D20BB9" w:rsidP="0038641C">
      <w:pPr>
        <w:spacing w:after="0"/>
        <w:rPr>
          <w:rFonts w:cs="Arial"/>
        </w:rPr>
      </w:pPr>
    </w:p>
    <w:p w14:paraId="061D6D4F" w14:textId="77777777" w:rsidR="005C13D5" w:rsidRPr="008E5241" w:rsidRDefault="005C13D5" w:rsidP="005C13D5">
      <w:pPr>
        <w:widowControl w:val="0"/>
        <w:spacing w:after="0" w:line="240" w:lineRule="auto"/>
        <w:rPr>
          <w:rFonts w:eastAsia="DejaVu Sans" w:cs="Arial"/>
          <w:b/>
          <w:bCs/>
          <w:color w:val="365F91"/>
          <w:sz w:val="32"/>
          <w:szCs w:val="32"/>
          <w:lang w:eastAsia="en-US"/>
        </w:rPr>
      </w:pPr>
      <w:r w:rsidRPr="008E5241">
        <w:rPr>
          <w:rFonts w:eastAsia="DejaVu Sans" w:cs="Arial"/>
          <w:b/>
          <w:bCs/>
          <w:color w:val="365F91"/>
          <w:sz w:val="32"/>
          <w:szCs w:val="32"/>
          <w:lang w:eastAsia="en-US"/>
        </w:rPr>
        <w:t xml:space="preserve">Additional Requirements  </w:t>
      </w:r>
    </w:p>
    <w:p w14:paraId="31F73143" w14:textId="77777777" w:rsidR="005C13D5" w:rsidRPr="008E5241" w:rsidRDefault="005C13D5" w:rsidP="005C13D5">
      <w:pPr>
        <w:widowControl w:val="0"/>
        <w:snapToGrid w:val="0"/>
        <w:spacing w:after="0" w:line="240" w:lineRule="auto"/>
        <w:rPr>
          <w:rFonts w:eastAsia="DejaVu Sans" w:cs="Arial"/>
          <w:lang w:eastAsia="en-US"/>
        </w:rPr>
      </w:pPr>
    </w:p>
    <w:p w14:paraId="7329AEB4" w14:textId="77777777" w:rsidR="005C13D5" w:rsidRPr="008E5241" w:rsidRDefault="005C13D5" w:rsidP="005C13D5">
      <w:pPr>
        <w:suppressAutoHyphens w:val="0"/>
        <w:autoSpaceDE w:val="0"/>
        <w:autoSpaceDN w:val="0"/>
        <w:adjustRightInd w:val="0"/>
        <w:spacing w:after="0" w:line="240" w:lineRule="auto"/>
        <w:rPr>
          <w:rFonts w:eastAsia="SimSun"/>
          <w:color w:val="000000"/>
          <w:kern w:val="0"/>
          <w:lang w:eastAsia="en-US"/>
        </w:rPr>
      </w:pPr>
      <w:r w:rsidRPr="008E5241">
        <w:rPr>
          <w:rFonts w:eastAsia="SimSun"/>
          <w:color w:val="000000"/>
          <w:kern w:val="0"/>
          <w:lang w:eastAsia="en-US"/>
        </w:rPr>
        <w:t xml:space="preserve">A proper </w:t>
      </w:r>
      <w:r w:rsidRPr="008E5241">
        <w:rPr>
          <w:rFonts w:eastAsia="SimSun"/>
          <w:i/>
          <w:iCs/>
          <w:color w:val="000000"/>
          <w:kern w:val="0"/>
          <w:lang w:eastAsia="en-US"/>
        </w:rPr>
        <w:t xml:space="preserve">design </w:t>
      </w:r>
      <w:r w:rsidRPr="008E5241">
        <w:rPr>
          <w:rFonts w:eastAsia="SimSun"/>
          <w:color w:val="000000"/>
          <w:kern w:val="0"/>
          <w:lang w:eastAsia="en-US"/>
        </w:rPr>
        <w:t xml:space="preserve">(with detailed pseudocode) and proper </w:t>
      </w:r>
      <w:r w:rsidRPr="008E5241">
        <w:rPr>
          <w:rFonts w:eastAsia="SimSun"/>
          <w:i/>
          <w:iCs/>
          <w:color w:val="000000"/>
          <w:kern w:val="0"/>
          <w:lang w:eastAsia="en-US"/>
        </w:rPr>
        <w:t xml:space="preserve">testing </w:t>
      </w:r>
      <w:r w:rsidRPr="008E5241">
        <w:rPr>
          <w:rFonts w:eastAsia="SimSun"/>
          <w:color w:val="000000"/>
          <w:kern w:val="0"/>
          <w:lang w:eastAsia="en-US"/>
        </w:rPr>
        <w:t xml:space="preserve">are essential. </w:t>
      </w:r>
    </w:p>
    <w:p w14:paraId="212027A7" w14:textId="77777777" w:rsidR="005C13D5" w:rsidRPr="008E5241" w:rsidRDefault="005C13D5" w:rsidP="005C13D5">
      <w:pPr>
        <w:suppressAutoHyphens w:val="0"/>
        <w:autoSpaceDE w:val="0"/>
        <w:autoSpaceDN w:val="0"/>
        <w:adjustRightInd w:val="0"/>
        <w:spacing w:after="0" w:line="240" w:lineRule="auto"/>
        <w:rPr>
          <w:rFonts w:eastAsia="SimSun"/>
          <w:i/>
          <w:iCs/>
          <w:color w:val="000000"/>
          <w:kern w:val="0"/>
          <w:lang w:eastAsia="en-US"/>
        </w:rPr>
      </w:pPr>
    </w:p>
    <w:p w14:paraId="699DF9AC" w14:textId="7CE98623" w:rsidR="005C13D5" w:rsidRPr="008E5241" w:rsidRDefault="005C13D5" w:rsidP="005C13D5">
      <w:pPr>
        <w:suppressAutoHyphens w:val="0"/>
        <w:autoSpaceDE w:val="0"/>
        <w:autoSpaceDN w:val="0"/>
        <w:adjustRightInd w:val="0"/>
        <w:spacing w:after="0" w:line="240" w:lineRule="auto"/>
        <w:ind w:firstLine="720"/>
        <w:rPr>
          <w:rFonts w:eastAsia="SimSun"/>
          <w:color w:val="000000"/>
          <w:kern w:val="0"/>
          <w:lang w:eastAsia="en-US"/>
        </w:rPr>
      </w:pPr>
      <w:r w:rsidRPr="008E5241">
        <w:rPr>
          <w:rFonts w:eastAsia="SimSun"/>
          <w:i/>
          <w:iCs/>
          <w:color w:val="000000"/>
          <w:kern w:val="0"/>
          <w:lang w:eastAsia="en-US"/>
        </w:rPr>
        <w:t xml:space="preserve">Note: </w:t>
      </w:r>
      <w:r w:rsidRPr="008E5241">
        <w:rPr>
          <w:rFonts w:eastAsia="SimSun"/>
          <w:b/>
          <w:bCs/>
          <w:i/>
          <w:iCs/>
          <w:color w:val="000000"/>
          <w:kern w:val="0"/>
          <w:lang w:eastAsia="en-US"/>
        </w:rPr>
        <w:t xml:space="preserve">Correct pseudocode development </w:t>
      </w:r>
      <w:r w:rsidR="007B1990" w:rsidRPr="008E5241">
        <w:rPr>
          <w:rFonts w:eastAsia="SimSun"/>
          <w:color w:val="000000"/>
          <w:kern w:val="0"/>
          <w:lang w:eastAsia="en-US"/>
        </w:rPr>
        <w:t xml:space="preserve">and </w:t>
      </w:r>
      <w:r w:rsidR="007B1990" w:rsidRPr="007B1990">
        <w:rPr>
          <w:rFonts w:eastAsia="SimSun"/>
          <w:b/>
          <w:bCs/>
          <w:color w:val="000000"/>
          <w:kern w:val="0"/>
          <w:lang w:eastAsia="en-US"/>
        </w:rPr>
        <w:t xml:space="preserve">proper </w:t>
      </w:r>
      <w:r w:rsidR="007B1990" w:rsidRPr="007B1990">
        <w:rPr>
          <w:rFonts w:eastAsia="SimSun"/>
          <w:b/>
          <w:bCs/>
          <w:i/>
          <w:iCs/>
          <w:color w:val="000000"/>
          <w:kern w:val="0"/>
          <w:lang w:eastAsia="en-US"/>
        </w:rPr>
        <w:t>testing</w:t>
      </w:r>
      <w:r w:rsidR="007B1990" w:rsidRPr="008E5241">
        <w:rPr>
          <w:rFonts w:eastAsia="SimSun"/>
          <w:i/>
          <w:iCs/>
          <w:color w:val="000000"/>
          <w:kern w:val="0"/>
          <w:lang w:eastAsia="en-US"/>
        </w:rPr>
        <w:t xml:space="preserve"> </w:t>
      </w:r>
      <w:r w:rsidRPr="008E5241">
        <w:rPr>
          <w:rFonts w:eastAsia="SimSun"/>
          <w:i/>
          <w:iCs/>
          <w:color w:val="000000"/>
          <w:kern w:val="0"/>
          <w:lang w:eastAsia="en-US"/>
        </w:rPr>
        <w:t xml:space="preserve">will be worth </w:t>
      </w:r>
      <w:r w:rsidRPr="008E5241">
        <w:rPr>
          <w:rFonts w:eastAsia="SimSun"/>
          <w:b/>
          <w:bCs/>
          <w:i/>
          <w:iCs/>
          <w:color w:val="000000"/>
          <w:kern w:val="0"/>
          <w:lang w:eastAsia="en-US"/>
        </w:rPr>
        <w:t xml:space="preserve">40% </w:t>
      </w:r>
      <w:r w:rsidRPr="008E5241">
        <w:rPr>
          <w:rFonts w:eastAsia="SimSun"/>
          <w:i/>
          <w:iCs/>
          <w:color w:val="000000"/>
          <w:kern w:val="0"/>
          <w:lang w:eastAsia="en-US"/>
        </w:rPr>
        <w:t xml:space="preserve">of the total LA grade. </w:t>
      </w:r>
    </w:p>
    <w:p w14:paraId="6C802AAD" w14:textId="77777777" w:rsidR="005C13D5" w:rsidRPr="008E5241" w:rsidRDefault="005C13D5" w:rsidP="005C13D5">
      <w:pPr>
        <w:suppressAutoHyphens w:val="0"/>
        <w:autoSpaceDE w:val="0"/>
        <w:autoSpaceDN w:val="0"/>
        <w:adjustRightInd w:val="0"/>
        <w:spacing w:after="0" w:line="240" w:lineRule="auto"/>
        <w:rPr>
          <w:rFonts w:eastAsia="SimSun"/>
          <w:color w:val="000000"/>
          <w:kern w:val="0"/>
          <w:lang w:eastAsia="en-US"/>
        </w:rPr>
      </w:pPr>
    </w:p>
    <w:p w14:paraId="0BF21DF8" w14:textId="77777777" w:rsidR="005C13D5" w:rsidRPr="008E5241" w:rsidRDefault="005C13D5" w:rsidP="005C13D5">
      <w:pPr>
        <w:suppressAutoHyphens w:val="0"/>
        <w:autoSpaceDE w:val="0"/>
        <w:autoSpaceDN w:val="0"/>
        <w:adjustRightInd w:val="0"/>
        <w:spacing w:after="0" w:line="240" w:lineRule="auto"/>
        <w:jc w:val="both"/>
        <w:rPr>
          <w:rFonts w:eastAsia="SimSun"/>
          <w:color w:val="000000"/>
          <w:kern w:val="0"/>
          <w:lang w:eastAsia="en-US"/>
        </w:rPr>
      </w:pPr>
      <w:r w:rsidRPr="008E5241">
        <w:rPr>
          <w:rFonts w:eastAsia="SimSun"/>
          <w:color w:val="000000"/>
          <w:kern w:val="0"/>
          <w:lang w:eastAsia="en-US"/>
        </w:rPr>
        <w:t xml:space="preserve">You will also need to install </w:t>
      </w:r>
      <w:r w:rsidRPr="008E5241">
        <w:rPr>
          <w:rFonts w:eastAsia="SimSun"/>
          <w:b/>
          <w:color w:val="000000"/>
          <w:kern w:val="0"/>
          <w:lang w:eastAsia="en-US"/>
        </w:rPr>
        <w:t>SPHINX</w:t>
      </w:r>
      <w:r w:rsidRPr="008E5241">
        <w:rPr>
          <w:rFonts w:eastAsia="SimSun"/>
          <w:color w:val="000000"/>
          <w:kern w:val="0"/>
          <w:lang w:eastAsia="en-US"/>
        </w:rPr>
        <w:t xml:space="preserve"> </w:t>
      </w:r>
      <w:r w:rsidR="00D20BB9">
        <w:rPr>
          <w:rFonts w:eastAsia="SimSun"/>
          <w:color w:val="000000"/>
          <w:kern w:val="0"/>
          <w:lang w:eastAsia="en-US"/>
        </w:rPr>
        <w:t xml:space="preserve">(if you haven’t yet done so) </w:t>
      </w:r>
      <w:r w:rsidRPr="008E5241">
        <w:rPr>
          <w:rFonts w:eastAsia="SimSun"/>
          <w:color w:val="000000"/>
          <w:kern w:val="0"/>
          <w:lang w:eastAsia="en-US"/>
        </w:rPr>
        <w:t xml:space="preserve">and use it to </w:t>
      </w:r>
      <w:r w:rsidRPr="008E5241">
        <w:rPr>
          <w:rFonts w:eastAsia="SimSun"/>
          <w:b/>
          <w:bCs/>
          <w:color w:val="000000"/>
          <w:kern w:val="0"/>
          <w:lang w:eastAsia="en-US"/>
        </w:rPr>
        <w:t xml:space="preserve">generate HTML documentation </w:t>
      </w:r>
      <w:r w:rsidRPr="008E5241">
        <w:rPr>
          <w:rFonts w:eastAsia="SimSun"/>
          <w:color w:val="000000"/>
          <w:kern w:val="0"/>
          <w:lang w:eastAsia="en-US"/>
        </w:rPr>
        <w:t xml:space="preserve">for your projects in PyCharm. This </w:t>
      </w:r>
      <w:r>
        <w:rPr>
          <w:rFonts w:eastAsia="SimSun"/>
          <w:color w:val="000000"/>
          <w:kern w:val="0"/>
          <w:lang w:eastAsia="en-US"/>
        </w:rPr>
        <w:t>has been reviewed</w:t>
      </w:r>
      <w:r w:rsidRPr="008E5241">
        <w:rPr>
          <w:rFonts w:eastAsia="SimSun"/>
          <w:color w:val="000000"/>
          <w:kern w:val="0"/>
          <w:lang w:eastAsia="en-US"/>
        </w:rPr>
        <w:t xml:space="preserve"> in the Labs. Accurately following the steps shown in class (a copy of which </w:t>
      </w:r>
      <w:r w:rsidR="00D20BB9">
        <w:rPr>
          <w:rFonts w:eastAsia="SimSun"/>
          <w:color w:val="000000"/>
          <w:kern w:val="0"/>
          <w:lang w:eastAsia="en-US"/>
        </w:rPr>
        <w:t>is</w:t>
      </w:r>
      <w:r w:rsidRPr="008E5241">
        <w:rPr>
          <w:rFonts w:eastAsia="SimSun"/>
          <w:color w:val="000000"/>
          <w:kern w:val="0"/>
          <w:lang w:eastAsia="en-US"/>
        </w:rPr>
        <w:t xml:space="preserve"> available in Elearning) will result in the creation of a file “</w:t>
      </w:r>
      <w:r w:rsidRPr="008E5241">
        <w:rPr>
          <w:rFonts w:eastAsia="SimSun"/>
          <w:b/>
          <w:color w:val="000000"/>
          <w:kern w:val="0"/>
          <w:lang w:eastAsia="en-US"/>
        </w:rPr>
        <w:t>index.html</w:t>
      </w:r>
      <w:r w:rsidRPr="008E5241">
        <w:rPr>
          <w:rFonts w:eastAsia="SimSun"/>
          <w:color w:val="000000"/>
          <w:kern w:val="0"/>
          <w:lang w:eastAsia="en-US"/>
        </w:rPr>
        <w:t>” for your project; this file can be opened in a browser and will contain your project’s documentation.</w:t>
      </w:r>
    </w:p>
    <w:p w14:paraId="627474F4" w14:textId="77777777" w:rsidR="005C13D5" w:rsidRPr="008E5241" w:rsidRDefault="005C13D5" w:rsidP="005C13D5">
      <w:pPr>
        <w:suppressAutoHyphens w:val="0"/>
        <w:autoSpaceDE w:val="0"/>
        <w:autoSpaceDN w:val="0"/>
        <w:adjustRightInd w:val="0"/>
        <w:spacing w:after="0" w:line="240" w:lineRule="auto"/>
        <w:jc w:val="both"/>
        <w:rPr>
          <w:rFonts w:eastAsia="SimSun"/>
          <w:color w:val="000000"/>
          <w:kern w:val="0"/>
          <w:lang w:eastAsia="en-US"/>
        </w:rPr>
      </w:pPr>
    </w:p>
    <w:p w14:paraId="28B7A7E2" w14:textId="77777777" w:rsidR="005C13D5" w:rsidRPr="008E5241" w:rsidRDefault="005C13D5" w:rsidP="005C13D5">
      <w:pPr>
        <w:suppressAutoHyphens w:val="0"/>
        <w:autoSpaceDE w:val="0"/>
        <w:autoSpaceDN w:val="0"/>
        <w:adjustRightInd w:val="0"/>
        <w:spacing w:after="0" w:line="240" w:lineRule="auto"/>
        <w:rPr>
          <w:rFonts w:eastAsia="SimSun"/>
          <w:color w:val="000000"/>
          <w:kern w:val="0"/>
          <w:sz w:val="23"/>
          <w:szCs w:val="23"/>
          <w:lang w:eastAsia="en-US"/>
        </w:rPr>
      </w:pPr>
      <w:r w:rsidRPr="008E5241">
        <w:rPr>
          <w:rFonts w:eastAsia="SimSun"/>
          <w:b/>
          <w:bCs/>
          <w:color w:val="000000"/>
          <w:kern w:val="0"/>
          <w:sz w:val="23"/>
          <w:szCs w:val="23"/>
          <w:lang w:eastAsia="en-US"/>
        </w:rPr>
        <w:t xml:space="preserve">Coding Standards </w:t>
      </w:r>
    </w:p>
    <w:p w14:paraId="28B04A84" w14:textId="77777777" w:rsidR="005C13D5" w:rsidRPr="008E5241" w:rsidRDefault="005C13D5" w:rsidP="005C13D5">
      <w:pPr>
        <w:spacing w:after="0" w:line="100" w:lineRule="atLeast"/>
      </w:pPr>
    </w:p>
    <w:p w14:paraId="0E277363" w14:textId="77777777" w:rsidR="005C13D5" w:rsidRPr="008E5241" w:rsidRDefault="005C13D5" w:rsidP="005C13D5">
      <w:pPr>
        <w:spacing w:after="0" w:line="100" w:lineRule="atLeast"/>
        <w:jc w:val="both"/>
      </w:pPr>
      <w:r w:rsidRPr="008E5241">
        <w:t>You must adhere to all conventions applicable to writing programs. This includes the use of white spaces and indentations for readability, the use of comments to explain the meaning of various methods and attributes, and the conventions for naming classes, variables, method parameters and methods.</w:t>
      </w:r>
    </w:p>
    <w:p w14:paraId="1A8250BE" w14:textId="77777777" w:rsidR="005C13D5" w:rsidRPr="002F489A" w:rsidRDefault="005C13D5" w:rsidP="005C13D5">
      <w:pPr>
        <w:spacing w:after="0" w:line="240" w:lineRule="auto"/>
        <w:rPr>
          <w:b/>
          <w:color w:val="1F497D"/>
        </w:rPr>
      </w:pPr>
    </w:p>
    <w:p w14:paraId="14605035" w14:textId="77777777" w:rsidR="005C13D5" w:rsidRPr="008E5241" w:rsidRDefault="005C13D5" w:rsidP="005C13D5">
      <w:pPr>
        <w:spacing w:after="0" w:line="240" w:lineRule="auto"/>
        <w:rPr>
          <w:b/>
          <w:color w:val="1F497D"/>
          <w:sz w:val="32"/>
          <w:szCs w:val="32"/>
        </w:rPr>
      </w:pPr>
      <w:r w:rsidRPr="008E5241">
        <w:rPr>
          <w:b/>
          <w:color w:val="1F497D"/>
          <w:sz w:val="32"/>
          <w:szCs w:val="32"/>
        </w:rPr>
        <w:t>Assignment Submission</w:t>
      </w:r>
    </w:p>
    <w:p w14:paraId="4DF1CA29" w14:textId="77777777" w:rsidR="005C13D5" w:rsidRPr="008E5241" w:rsidRDefault="005C13D5" w:rsidP="005C13D5">
      <w:pPr>
        <w:widowControl w:val="0"/>
        <w:spacing w:after="0" w:line="240" w:lineRule="auto"/>
        <w:rPr>
          <w:rFonts w:eastAsia="DejaVu Sans" w:cs="Arial"/>
          <w:lang w:eastAsia="en-US"/>
        </w:rPr>
      </w:pPr>
    </w:p>
    <w:p w14:paraId="4FE5569E" w14:textId="77777777" w:rsidR="005C13D5" w:rsidRPr="008E5241" w:rsidRDefault="005C13D5" w:rsidP="005C13D5">
      <w:pPr>
        <w:widowControl w:val="0"/>
        <w:numPr>
          <w:ilvl w:val="0"/>
          <w:numId w:val="12"/>
        </w:numPr>
        <w:spacing w:after="0" w:line="100" w:lineRule="atLeast"/>
        <w:rPr>
          <w:rFonts w:eastAsia="DejaVu Sans" w:cs="Arial"/>
          <w:lang w:eastAsia="en-US"/>
        </w:rPr>
      </w:pPr>
      <w:r w:rsidRPr="008E5241">
        <w:rPr>
          <w:rFonts w:eastAsia="DejaVu Sans" w:cs="Arial"/>
          <w:lang w:eastAsia="en-US"/>
        </w:rPr>
        <w:t>Generate a .zip file that contains all your files including:</w:t>
      </w:r>
    </w:p>
    <w:p w14:paraId="2C38CF6E" w14:textId="77777777" w:rsidR="005C13D5" w:rsidRPr="008E5241" w:rsidRDefault="005C13D5" w:rsidP="005C13D5">
      <w:pPr>
        <w:widowControl w:val="0"/>
        <w:numPr>
          <w:ilvl w:val="1"/>
          <w:numId w:val="19"/>
        </w:numPr>
        <w:spacing w:after="0" w:line="100" w:lineRule="atLeast"/>
        <w:rPr>
          <w:rFonts w:eastAsia="DejaVu Sans" w:cs="Arial"/>
          <w:lang w:eastAsia="en-US"/>
        </w:rPr>
      </w:pPr>
      <w:r w:rsidRPr="008E5241">
        <w:rPr>
          <w:rFonts w:eastAsia="DejaVu Sans" w:cs="Arial"/>
          <w:lang w:eastAsia="en-US"/>
        </w:rPr>
        <w:t>Program Files</w:t>
      </w:r>
    </w:p>
    <w:p w14:paraId="1A7A753F" w14:textId="77777777" w:rsidR="005C13D5" w:rsidRPr="008E5241" w:rsidRDefault="005C13D5" w:rsidP="005C13D5">
      <w:pPr>
        <w:widowControl w:val="0"/>
        <w:numPr>
          <w:ilvl w:val="1"/>
          <w:numId w:val="19"/>
        </w:numPr>
        <w:spacing w:after="0" w:line="100" w:lineRule="atLeast"/>
        <w:rPr>
          <w:rFonts w:eastAsia="DejaVu Sans" w:cs="Arial"/>
          <w:lang w:eastAsia="en-US"/>
        </w:rPr>
      </w:pPr>
      <w:r w:rsidRPr="008E5241">
        <w:rPr>
          <w:rFonts w:eastAsia="DejaVu Sans" w:cs="Arial"/>
          <w:lang w:eastAsia="en-US"/>
        </w:rPr>
        <w:t>Any input or output files</w:t>
      </w:r>
    </w:p>
    <w:p w14:paraId="66F0B3E6" w14:textId="7306560F" w:rsidR="005C13D5" w:rsidRPr="008E5241" w:rsidRDefault="005C13D5" w:rsidP="005C13D5">
      <w:pPr>
        <w:widowControl w:val="0"/>
        <w:numPr>
          <w:ilvl w:val="1"/>
          <w:numId w:val="19"/>
        </w:numPr>
        <w:spacing w:after="0" w:line="100" w:lineRule="atLeast"/>
        <w:rPr>
          <w:rFonts w:eastAsia="DejaVu Sans" w:cs="Arial"/>
          <w:lang w:eastAsia="en-US"/>
        </w:rPr>
      </w:pPr>
      <w:r w:rsidRPr="008E5241">
        <w:rPr>
          <w:rFonts w:eastAsia="DejaVu Sans" w:cs="Arial"/>
          <w:lang w:eastAsia="en-US"/>
        </w:rPr>
        <w:t>The document containing your pseudocode</w:t>
      </w:r>
      <w:r w:rsidR="007B1990">
        <w:rPr>
          <w:rFonts w:eastAsia="DejaVu Sans" w:cs="Arial"/>
          <w:lang w:eastAsia="en-US"/>
        </w:rPr>
        <w:t xml:space="preserve"> and a proper </w:t>
      </w:r>
      <w:r w:rsidR="007B1990" w:rsidRPr="007B1990">
        <w:rPr>
          <w:rFonts w:eastAsia="SimSun"/>
          <w:color w:val="000000"/>
          <w:kern w:val="0"/>
          <w:lang w:eastAsia="en-US"/>
        </w:rPr>
        <w:t>testing</w:t>
      </w:r>
      <w:r w:rsidR="007B1990">
        <w:rPr>
          <w:rFonts w:eastAsia="SimSun"/>
          <w:color w:val="000000"/>
          <w:kern w:val="0"/>
          <w:lang w:eastAsia="en-US"/>
        </w:rPr>
        <w:t>.</w:t>
      </w:r>
    </w:p>
    <w:p w14:paraId="3B32595E" w14:textId="77777777" w:rsidR="005C13D5" w:rsidRPr="008E5241" w:rsidRDefault="005C13D5" w:rsidP="005C13D5">
      <w:pPr>
        <w:widowControl w:val="0"/>
        <w:spacing w:after="0" w:line="100" w:lineRule="atLeast"/>
        <w:ind w:left="360"/>
        <w:rPr>
          <w:rFonts w:eastAsia="DejaVu Sans" w:cs="Arial"/>
          <w:lang w:eastAsia="en-US"/>
        </w:rPr>
      </w:pPr>
    </w:p>
    <w:p w14:paraId="159B4AAF" w14:textId="77777777" w:rsidR="005C13D5" w:rsidRPr="008E5241" w:rsidRDefault="005C13D5" w:rsidP="005C13D5">
      <w:pPr>
        <w:widowControl w:val="0"/>
        <w:numPr>
          <w:ilvl w:val="0"/>
          <w:numId w:val="11"/>
        </w:numPr>
        <w:spacing w:after="0" w:line="100" w:lineRule="atLeast"/>
        <w:rPr>
          <w:rFonts w:eastAsia="SimSun" w:cs="Arial"/>
          <w:kern w:val="0"/>
          <w:lang w:eastAsia="en-US" w:bidi="en-US"/>
        </w:rPr>
      </w:pPr>
      <w:r w:rsidRPr="008E5241">
        <w:rPr>
          <w:rFonts w:eastAsia="SimSun" w:cs="Arial"/>
          <w:kern w:val="0"/>
          <w:lang w:eastAsia="en-US" w:bidi="en-US"/>
        </w:rPr>
        <w:t xml:space="preserve">Submit the .zip file to the appropriate folder on ELearning. </w:t>
      </w:r>
    </w:p>
    <w:p w14:paraId="018CE5C2" w14:textId="77777777" w:rsidR="005C13D5" w:rsidRPr="008E5241" w:rsidRDefault="005C13D5" w:rsidP="005C13D5">
      <w:pPr>
        <w:widowControl w:val="0"/>
        <w:spacing w:after="0" w:line="100" w:lineRule="atLeast"/>
        <w:ind w:left="360"/>
        <w:rPr>
          <w:rFonts w:eastAsia="DejaVu Sans" w:cs="Arial"/>
          <w:lang w:eastAsia="en-US"/>
        </w:rPr>
      </w:pPr>
    </w:p>
    <w:p w14:paraId="1556F036" w14:textId="77777777" w:rsidR="005C13D5" w:rsidRPr="008E5241" w:rsidRDefault="005C13D5" w:rsidP="005C13D5">
      <w:pPr>
        <w:widowControl w:val="0"/>
        <w:spacing w:after="0" w:line="100" w:lineRule="atLeast"/>
        <w:jc w:val="both"/>
        <w:rPr>
          <w:rFonts w:eastAsia="DejaVu Sans" w:cs="Arial"/>
          <w:lang w:eastAsia="en-US"/>
        </w:rPr>
      </w:pPr>
      <w:r w:rsidRPr="008E5241">
        <w:rPr>
          <w:rFonts w:eastAsia="DejaVu Sans" w:cs="Arial"/>
          <w:b/>
          <w:lang w:eastAsia="en-US"/>
        </w:rPr>
        <w:t>NOTE</w:t>
      </w:r>
      <w:r w:rsidRPr="008E5241">
        <w:rPr>
          <w:rFonts w:eastAsia="DejaVu Sans" w:cs="Arial"/>
          <w:lang w:eastAsia="en-US"/>
        </w:rPr>
        <w:t xml:space="preserve">: The Elearning folder for LA submission will remain open beyond the due date but will indicate how many days late an assignment was submitted where applicable. The dropbox will be inaccessible seven days after the due date by which time no more credit can be received for the assignment. </w:t>
      </w:r>
    </w:p>
    <w:p w14:paraId="434A0BF4" w14:textId="77777777" w:rsidR="005C13D5" w:rsidRPr="008E5241" w:rsidRDefault="005C13D5" w:rsidP="005C13D5">
      <w:pPr>
        <w:widowControl w:val="0"/>
        <w:spacing w:after="0" w:line="100" w:lineRule="atLeast"/>
        <w:jc w:val="both"/>
        <w:rPr>
          <w:rFonts w:eastAsia="DejaVu Sans" w:cs="Arial"/>
          <w:lang w:eastAsia="en-US"/>
        </w:rPr>
      </w:pPr>
    </w:p>
    <w:p w14:paraId="0AB967CC" w14:textId="77777777" w:rsidR="001B2764" w:rsidRPr="005C13D5" w:rsidRDefault="005C13D5" w:rsidP="005C13D5">
      <w:pPr>
        <w:widowControl w:val="0"/>
        <w:spacing w:after="0" w:line="100" w:lineRule="atLeast"/>
        <w:jc w:val="both"/>
        <w:rPr>
          <w:rFonts w:eastAsia="DejaVu Sans" w:cs="Arial"/>
          <w:lang w:eastAsia="en-US"/>
        </w:rPr>
      </w:pPr>
      <w:r w:rsidRPr="008E5241">
        <w:rPr>
          <w:rFonts w:eastAsia="DejaVu Sans" w:cs="Arial"/>
          <w:lang w:eastAsia="en-US"/>
        </w:rPr>
        <w:t>The penalty for late submissions as stated in the course syllabus will be applied in grading</w:t>
      </w:r>
      <w:r>
        <w:rPr>
          <w:rFonts w:eastAsia="DejaVu Sans" w:cs="Arial"/>
          <w:lang w:eastAsia="en-US"/>
        </w:rPr>
        <w:t xml:space="preserve"> any assignment submitted late.</w:t>
      </w:r>
    </w:p>
    <w:sectPr w:rsidR="001B2764" w:rsidRPr="005C13D5" w:rsidSect="007F41C9">
      <w:headerReference w:type="default" r:id="rId9"/>
      <w:pgSz w:w="12240" w:h="15840"/>
      <w:pgMar w:top="1440" w:right="1008" w:bottom="1008" w:left="1008" w:header="720" w:footer="720" w:gutter="0"/>
      <w:cols w:space="720"/>
      <w:docGrid w:linePitch="36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A723E4" w14:textId="77777777" w:rsidR="00A10361" w:rsidRDefault="00A10361">
      <w:pPr>
        <w:spacing w:after="0" w:line="240" w:lineRule="auto"/>
      </w:pPr>
      <w:r>
        <w:separator/>
      </w:r>
    </w:p>
  </w:endnote>
  <w:endnote w:type="continuationSeparator" w:id="0">
    <w:p w14:paraId="4DF3C535" w14:textId="77777777" w:rsidR="00A10361" w:rsidRDefault="00A10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jaVu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57D30F" w14:textId="77777777" w:rsidR="00A10361" w:rsidRDefault="00A10361">
      <w:pPr>
        <w:spacing w:after="0" w:line="240" w:lineRule="auto"/>
      </w:pPr>
      <w:r>
        <w:separator/>
      </w:r>
    </w:p>
  </w:footnote>
  <w:footnote w:type="continuationSeparator" w:id="0">
    <w:p w14:paraId="74648449" w14:textId="77777777" w:rsidR="00A10361" w:rsidRDefault="00A103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21323" w14:textId="77777777" w:rsidR="001B2764" w:rsidRDefault="00804B66">
    <w:pPr>
      <w:pStyle w:val="Header"/>
    </w:pPr>
    <w:r>
      <w:rPr>
        <w:sz w:val="24"/>
        <w:szCs w:val="24"/>
      </w:rPr>
      <w:t>CS</w:t>
    </w:r>
    <w:r w:rsidR="00CA58AB">
      <w:rPr>
        <w:sz w:val="24"/>
        <w:szCs w:val="24"/>
      </w:rPr>
      <w:t>/CYCS</w:t>
    </w:r>
    <w:r>
      <w:rPr>
        <w:sz w:val="24"/>
        <w:szCs w:val="24"/>
      </w:rPr>
      <w:t xml:space="preserve"> 1120 </w:t>
    </w:r>
    <w:r w:rsidR="00CA58AB">
      <w:rPr>
        <w:sz w:val="24"/>
        <w:szCs w:val="24"/>
      </w:rPr>
      <w:t>(Python) -Fall 2020</w:t>
    </w:r>
    <w:r w:rsidR="001B2764">
      <w:rPr>
        <w:sz w:val="24"/>
        <w:szCs w:val="24"/>
      </w:rPr>
      <w:tab/>
      <w:t>LA</w:t>
    </w:r>
    <w:r w:rsidR="007D08A3">
      <w:rPr>
        <w:sz w:val="24"/>
        <w:szCs w:val="24"/>
      </w:rPr>
      <w:t>4</w:t>
    </w:r>
    <w:r w:rsidR="001B2764">
      <w:rPr>
        <w:sz w:val="24"/>
        <w:szCs w:val="24"/>
      </w:rPr>
      <w:tab/>
    </w:r>
    <w:r w:rsidR="00D754C2">
      <w:rPr>
        <w:sz w:val="24"/>
        <w:szCs w:val="24"/>
      </w:rPr>
      <w:t>Literal Translator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 w15:restartNumberingAfterBreak="0">
    <w:nsid w:val="00000004"/>
    <w:multiLevelType w:val="multilevel"/>
    <w:tmpl w:val="00000004"/>
    <w:name w:val="WW8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15:restartNumberingAfterBreak="0">
    <w:nsid w:val="00000005"/>
    <w:multiLevelType w:val="multilevel"/>
    <w:tmpl w:val="00000005"/>
    <w:name w:val="WW8Num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15:restartNumberingAfterBreak="0">
    <w:nsid w:val="00000006"/>
    <w:multiLevelType w:val="multilevel"/>
    <w:tmpl w:val="00000006"/>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15:restartNumberingAfterBreak="0">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04CE7284"/>
    <w:multiLevelType w:val="hybridMultilevel"/>
    <w:tmpl w:val="0360E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1F71ED"/>
    <w:multiLevelType w:val="hybridMultilevel"/>
    <w:tmpl w:val="B9D6D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DE19A5"/>
    <w:multiLevelType w:val="hybridMultilevel"/>
    <w:tmpl w:val="22E63F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915564"/>
    <w:multiLevelType w:val="hybridMultilevel"/>
    <w:tmpl w:val="6F98A36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1" w15:restartNumberingAfterBreak="0">
    <w:nsid w:val="107A4841"/>
    <w:multiLevelType w:val="hybridMultilevel"/>
    <w:tmpl w:val="BB32FE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3112655"/>
    <w:multiLevelType w:val="hybridMultilevel"/>
    <w:tmpl w:val="4850A2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72404A9"/>
    <w:multiLevelType w:val="hybridMultilevel"/>
    <w:tmpl w:val="0B484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C2D1F9B"/>
    <w:multiLevelType w:val="hybridMultilevel"/>
    <w:tmpl w:val="8C50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FC5A18"/>
    <w:multiLevelType w:val="hybridMultilevel"/>
    <w:tmpl w:val="2C0C3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8B11D9"/>
    <w:multiLevelType w:val="hybridMultilevel"/>
    <w:tmpl w:val="902A07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6107364"/>
    <w:multiLevelType w:val="multilevel"/>
    <w:tmpl w:val="4DCCFFF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8" w15:restartNumberingAfterBreak="0">
    <w:nsid w:val="3A0479F6"/>
    <w:multiLevelType w:val="multilevel"/>
    <w:tmpl w:val="2C00455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9" w15:restartNumberingAfterBreak="0">
    <w:nsid w:val="44331129"/>
    <w:multiLevelType w:val="hybridMultilevel"/>
    <w:tmpl w:val="2CA04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A36F29"/>
    <w:multiLevelType w:val="hybridMultilevel"/>
    <w:tmpl w:val="A5FE9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6E0FAA"/>
    <w:multiLevelType w:val="hybridMultilevel"/>
    <w:tmpl w:val="26A87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8549E7"/>
    <w:multiLevelType w:val="hybridMultilevel"/>
    <w:tmpl w:val="DBF02C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2137B44"/>
    <w:multiLevelType w:val="hybridMultilevel"/>
    <w:tmpl w:val="6E8ED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432370"/>
    <w:multiLevelType w:val="hybridMultilevel"/>
    <w:tmpl w:val="6890DC12"/>
    <w:lvl w:ilvl="0" w:tplc="04090001">
      <w:start w:val="1"/>
      <w:numFmt w:val="bullet"/>
      <w:lvlText w:val=""/>
      <w:lvlJc w:val="left"/>
      <w:pPr>
        <w:ind w:left="36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4111EC4"/>
    <w:multiLevelType w:val="hybridMultilevel"/>
    <w:tmpl w:val="D7322E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9"/>
  </w:num>
  <w:num w:numId="9">
    <w:abstractNumId w:val="7"/>
  </w:num>
  <w:num w:numId="10">
    <w:abstractNumId w:val="15"/>
  </w:num>
  <w:num w:numId="11">
    <w:abstractNumId w:val="13"/>
  </w:num>
  <w:num w:numId="12">
    <w:abstractNumId w:val="16"/>
  </w:num>
  <w:num w:numId="13">
    <w:abstractNumId w:val="24"/>
  </w:num>
  <w:num w:numId="14">
    <w:abstractNumId w:val="11"/>
  </w:num>
  <w:num w:numId="15">
    <w:abstractNumId w:val="12"/>
  </w:num>
  <w:num w:numId="16">
    <w:abstractNumId w:val="9"/>
  </w:num>
  <w:num w:numId="17">
    <w:abstractNumId w:val="23"/>
  </w:num>
  <w:num w:numId="18">
    <w:abstractNumId w:val="20"/>
  </w:num>
  <w:num w:numId="19">
    <w:abstractNumId w:val="22"/>
  </w:num>
  <w:num w:numId="20">
    <w:abstractNumId w:val="18"/>
  </w:num>
  <w:num w:numId="21">
    <w:abstractNumId w:val="17"/>
  </w:num>
  <w:num w:numId="22">
    <w:abstractNumId w:val="14"/>
  </w:num>
  <w:num w:numId="23">
    <w:abstractNumId w:val="8"/>
  </w:num>
  <w:num w:numId="24">
    <w:abstractNumId w:val="10"/>
  </w:num>
  <w:num w:numId="25">
    <w:abstractNumId w:val="21"/>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5E2"/>
    <w:rsid w:val="00036769"/>
    <w:rsid w:val="00055935"/>
    <w:rsid w:val="00063D79"/>
    <w:rsid w:val="000A3327"/>
    <w:rsid w:val="00163A9C"/>
    <w:rsid w:val="001815D9"/>
    <w:rsid w:val="001B2116"/>
    <w:rsid w:val="001B2764"/>
    <w:rsid w:val="001B3F97"/>
    <w:rsid w:val="001E7D40"/>
    <w:rsid w:val="0021320A"/>
    <w:rsid w:val="00215191"/>
    <w:rsid w:val="002173B7"/>
    <w:rsid w:val="0027123A"/>
    <w:rsid w:val="00294DD8"/>
    <w:rsid w:val="002978AC"/>
    <w:rsid w:val="002B6ED3"/>
    <w:rsid w:val="002C53AE"/>
    <w:rsid w:val="002D1E7A"/>
    <w:rsid w:val="002F489A"/>
    <w:rsid w:val="0038641C"/>
    <w:rsid w:val="003937C2"/>
    <w:rsid w:val="003947EB"/>
    <w:rsid w:val="003A213E"/>
    <w:rsid w:val="003B7DE9"/>
    <w:rsid w:val="003C1FE7"/>
    <w:rsid w:val="003C660E"/>
    <w:rsid w:val="003F42A1"/>
    <w:rsid w:val="003F44AB"/>
    <w:rsid w:val="004056DC"/>
    <w:rsid w:val="00410254"/>
    <w:rsid w:val="00413826"/>
    <w:rsid w:val="00436301"/>
    <w:rsid w:val="0043652C"/>
    <w:rsid w:val="00456053"/>
    <w:rsid w:val="00484BC1"/>
    <w:rsid w:val="004A23E1"/>
    <w:rsid w:val="004D7100"/>
    <w:rsid w:val="004F70F0"/>
    <w:rsid w:val="0051244F"/>
    <w:rsid w:val="00532502"/>
    <w:rsid w:val="00564CDA"/>
    <w:rsid w:val="00582EFB"/>
    <w:rsid w:val="005930C9"/>
    <w:rsid w:val="005972EF"/>
    <w:rsid w:val="005A37A1"/>
    <w:rsid w:val="005C13D5"/>
    <w:rsid w:val="00685814"/>
    <w:rsid w:val="006C18BE"/>
    <w:rsid w:val="006C3EC7"/>
    <w:rsid w:val="006D5D83"/>
    <w:rsid w:val="006D7782"/>
    <w:rsid w:val="006E66E1"/>
    <w:rsid w:val="006F42E1"/>
    <w:rsid w:val="00702E21"/>
    <w:rsid w:val="007140AF"/>
    <w:rsid w:val="00721FCB"/>
    <w:rsid w:val="0073001B"/>
    <w:rsid w:val="0073262F"/>
    <w:rsid w:val="00774C47"/>
    <w:rsid w:val="00776A86"/>
    <w:rsid w:val="007B1990"/>
    <w:rsid w:val="007C75E2"/>
    <w:rsid w:val="007D08A3"/>
    <w:rsid w:val="007E27A4"/>
    <w:rsid w:val="007F41C9"/>
    <w:rsid w:val="007F63E8"/>
    <w:rsid w:val="00804B66"/>
    <w:rsid w:val="008054D4"/>
    <w:rsid w:val="008103B1"/>
    <w:rsid w:val="00830661"/>
    <w:rsid w:val="00852E0A"/>
    <w:rsid w:val="008714EF"/>
    <w:rsid w:val="008A1B44"/>
    <w:rsid w:val="008C4FED"/>
    <w:rsid w:val="008D53E3"/>
    <w:rsid w:val="008E3E23"/>
    <w:rsid w:val="009536F9"/>
    <w:rsid w:val="00956943"/>
    <w:rsid w:val="00956990"/>
    <w:rsid w:val="00972A0B"/>
    <w:rsid w:val="0098416C"/>
    <w:rsid w:val="009C6975"/>
    <w:rsid w:val="009E78DE"/>
    <w:rsid w:val="009F1114"/>
    <w:rsid w:val="009F7065"/>
    <w:rsid w:val="00A10361"/>
    <w:rsid w:val="00A9504A"/>
    <w:rsid w:val="00AC15F6"/>
    <w:rsid w:val="00AD6ABF"/>
    <w:rsid w:val="00AE5A40"/>
    <w:rsid w:val="00B11505"/>
    <w:rsid w:val="00B14718"/>
    <w:rsid w:val="00B327F9"/>
    <w:rsid w:val="00B43FC2"/>
    <w:rsid w:val="00B81E39"/>
    <w:rsid w:val="00BA3DF4"/>
    <w:rsid w:val="00BB1C3D"/>
    <w:rsid w:val="00BC583F"/>
    <w:rsid w:val="00BD79D6"/>
    <w:rsid w:val="00BF2957"/>
    <w:rsid w:val="00C0225B"/>
    <w:rsid w:val="00C16E09"/>
    <w:rsid w:val="00C22D0F"/>
    <w:rsid w:val="00C61D4A"/>
    <w:rsid w:val="00C768AE"/>
    <w:rsid w:val="00CA58AB"/>
    <w:rsid w:val="00CC11F4"/>
    <w:rsid w:val="00CD504C"/>
    <w:rsid w:val="00D20BB9"/>
    <w:rsid w:val="00D52495"/>
    <w:rsid w:val="00D754C2"/>
    <w:rsid w:val="00D830E6"/>
    <w:rsid w:val="00D900E5"/>
    <w:rsid w:val="00DB581B"/>
    <w:rsid w:val="00DD5EFC"/>
    <w:rsid w:val="00DF34D2"/>
    <w:rsid w:val="00E01131"/>
    <w:rsid w:val="00E11181"/>
    <w:rsid w:val="00E17028"/>
    <w:rsid w:val="00E21D91"/>
    <w:rsid w:val="00E33571"/>
    <w:rsid w:val="00E67EC5"/>
    <w:rsid w:val="00E72B15"/>
    <w:rsid w:val="00E863CD"/>
    <w:rsid w:val="00E967B2"/>
    <w:rsid w:val="00EB671E"/>
    <w:rsid w:val="00ED2DFC"/>
    <w:rsid w:val="00EF07C6"/>
    <w:rsid w:val="00F06DB6"/>
    <w:rsid w:val="00F25A73"/>
    <w:rsid w:val="00F63E31"/>
    <w:rsid w:val="00F71BDF"/>
    <w:rsid w:val="00F77740"/>
    <w:rsid w:val="00F933D9"/>
    <w:rsid w:val="00FD53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80BD3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41C"/>
    <w:pPr>
      <w:suppressAutoHyphens/>
      <w:spacing w:after="200" w:line="276" w:lineRule="auto"/>
    </w:pPr>
    <w:rPr>
      <w:rFonts w:ascii="Calibri" w:eastAsia="Arial Unicode MS" w:hAnsi="Calibri" w:cs="Calibri"/>
      <w:kern w:val="1"/>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OpenSymbol"/>
    </w:rPr>
  </w:style>
  <w:style w:type="character" w:customStyle="1" w:styleId="WW8Num1z1">
    <w:name w:val="WW8Num1z1"/>
    <w:rPr>
      <w:rFonts w:ascii="OpenSymbol" w:hAnsi="OpenSymbol" w:cs="OpenSymbol"/>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DefaultParagraphFont">
    <w:name w:val="WW-Default Paragraph Font"/>
  </w:style>
  <w:style w:type="character" w:customStyle="1" w:styleId="BalloonTextChar">
    <w:name w:val="Balloon Text Char"/>
    <w:rPr>
      <w:rFonts w:ascii="Tahoma" w:hAnsi="Tahoma" w:cs="Tahoma"/>
      <w:sz w:val="16"/>
      <w:szCs w:val="16"/>
    </w:rPr>
  </w:style>
  <w:style w:type="character" w:customStyle="1" w:styleId="HeaderChar">
    <w:name w:val="Header Char"/>
    <w:basedOn w:val="WW-DefaultParagraphFont"/>
  </w:style>
  <w:style w:type="character" w:customStyle="1" w:styleId="FooterChar">
    <w:name w:val="Footer Char"/>
    <w:basedOn w:val="WW-DefaultParagraphFont"/>
  </w:style>
  <w:style w:type="character" w:customStyle="1" w:styleId="ListLabel1">
    <w:name w:val="ListLabel 1"/>
    <w:rPr>
      <w:rFonts w:cs="Courier New"/>
    </w:rPr>
  </w:style>
  <w:style w:type="character" w:customStyle="1" w:styleId="ListLabel2">
    <w:name w:val="ListLabel 2"/>
    <w:rPr>
      <w:rFonts w:cs="OpenSymbol"/>
    </w:rPr>
  </w:style>
  <w:style w:type="paragraph" w:customStyle="1" w:styleId="Heading">
    <w:name w:val="Heading"/>
    <w:basedOn w:val="Normal"/>
    <w:next w:val="BodyText"/>
    <w:pPr>
      <w:keepNext/>
      <w:spacing w:before="240" w:after="120"/>
    </w:pPr>
    <w:rPr>
      <w:rFonts w:ascii="Arial" w:hAnsi="Arial" w:cs="Arial Unicode M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ListParagraph">
    <w:name w:val="List Paragraph"/>
    <w:basedOn w:val="Normal"/>
    <w:qFormat/>
    <w:pPr>
      <w:ind w:left="720"/>
    </w:pPr>
  </w:style>
  <w:style w:type="paragraph" w:styleId="BalloonText">
    <w:name w:val="Balloon Text"/>
    <w:basedOn w:val="Normal"/>
    <w:pPr>
      <w:spacing w:after="0" w:line="100" w:lineRule="atLeast"/>
    </w:pPr>
    <w:rPr>
      <w:rFonts w:ascii="Tahoma" w:hAnsi="Tahoma" w:cs="Tahoma"/>
      <w:sz w:val="16"/>
      <w:szCs w:val="16"/>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styleId="NoSpacing">
    <w:name w:val="No Spacing"/>
    <w:qFormat/>
    <w:pPr>
      <w:suppressAutoHyphens/>
      <w:spacing w:line="100" w:lineRule="atLeast"/>
    </w:pPr>
    <w:rPr>
      <w:rFonts w:ascii="Calibri" w:eastAsia="Arial Unicode MS" w:hAnsi="Calibri" w:cs="Calibri"/>
      <w:kern w:val="1"/>
      <w:sz w:val="22"/>
      <w:szCs w:val="22"/>
      <w:lang w:eastAsia="ar-SA"/>
    </w:rPr>
  </w:style>
  <w:style w:type="paragraph" w:customStyle="1" w:styleId="Standard">
    <w:name w:val="Standard"/>
    <w:rsid w:val="00C16E09"/>
    <w:pPr>
      <w:suppressAutoHyphens/>
      <w:autoSpaceDN w:val="0"/>
      <w:spacing w:after="200" w:line="276" w:lineRule="auto"/>
      <w:textAlignment w:val="baseline"/>
    </w:pPr>
    <w:rPr>
      <w:rFonts w:ascii="Calibri" w:eastAsia="SimSun" w:hAnsi="Calibri" w:cs="Calibri"/>
      <w:kern w:val="3"/>
      <w:sz w:val="22"/>
      <w:szCs w:val="22"/>
    </w:rPr>
  </w:style>
  <w:style w:type="character" w:styleId="Hyperlink">
    <w:name w:val="Hyperlink"/>
    <w:uiPriority w:val="99"/>
    <w:unhideWhenUsed/>
    <w:rsid w:val="001B2116"/>
    <w:rPr>
      <w:color w:val="0000FF"/>
      <w:u w:val="single"/>
    </w:rPr>
  </w:style>
  <w:style w:type="character" w:styleId="FollowedHyperlink">
    <w:name w:val="FollowedHyperlink"/>
    <w:uiPriority w:val="99"/>
    <w:semiHidden/>
    <w:unhideWhenUsed/>
    <w:rsid w:val="001B211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860322">
      <w:bodyDiv w:val="1"/>
      <w:marLeft w:val="0"/>
      <w:marRight w:val="0"/>
      <w:marTop w:val="0"/>
      <w:marBottom w:val="0"/>
      <w:divBdr>
        <w:top w:val="none" w:sz="0" w:space="0" w:color="auto"/>
        <w:left w:val="none" w:sz="0" w:space="0" w:color="auto"/>
        <w:bottom w:val="none" w:sz="0" w:space="0" w:color="auto"/>
        <w:right w:val="none" w:sz="0" w:space="0" w:color="auto"/>
      </w:divBdr>
    </w:div>
    <w:div w:id="84502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iteral_transla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DAD9844C-E2F8-644F-88C3-6EB431C9F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1655</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Doornbos</dc:creator>
  <cp:lastModifiedBy>Prashant</cp:lastModifiedBy>
  <cp:revision>2</cp:revision>
  <cp:lastPrinted>2016-11-08T21:47:00Z</cp:lastPrinted>
  <dcterms:created xsi:type="dcterms:W3CDTF">2020-10-21T13:45:00Z</dcterms:created>
  <dcterms:modified xsi:type="dcterms:W3CDTF">2020-10-21T13:45:00Z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